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"/>
        <w:gridCol w:w="280"/>
        <w:gridCol w:w="2144"/>
        <w:gridCol w:w="1270"/>
        <w:gridCol w:w="694"/>
        <w:gridCol w:w="1159"/>
        <w:gridCol w:w="2155"/>
        <w:gridCol w:w="417"/>
        <w:gridCol w:w="548"/>
      </w:tblGrid>
      <w:tr w:rsidR="007C0187" w:rsidTr="007C0187">
        <w:trPr>
          <w:trHeight w:val="557"/>
        </w:trPr>
        <w:tc>
          <w:tcPr>
            <w:tcW w:w="9628" w:type="dxa"/>
            <w:gridSpan w:val="9"/>
            <w:hideMark/>
          </w:tcPr>
          <w:p w:rsidR="007C0187" w:rsidRDefault="007C01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7C0187" w:rsidTr="007C0187">
        <w:tc>
          <w:tcPr>
            <w:tcW w:w="3209" w:type="dxa"/>
            <w:gridSpan w:val="3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0187" w:rsidTr="007C0187">
        <w:tc>
          <w:tcPr>
            <w:tcW w:w="9628" w:type="dxa"/>
            <w:gridSpan w:val="9"/>
            <w:hideMark/>
          </w:tcPr>
          <w:p w:rsidR="007C0187" w:rsidRDefault="007C01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ФГБОУ ВО «Пермский государственный </w:t>
            </w:r>
          </w:p>
          <w:p w:rsidR="007C0187" w:rsidRDefault="007C01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национальный исследовательский университет»</w:t>
            </w:r>
          </w:p>
        </w:tc>
      </w:tr>
      <w:tr w:rsidR="007C0187" w:rsidTr="007C0187">
        <w:trPr>
          <w:trHeight w:val="1917"/>
        </w:trPr>
        <w:tc>
          <w:tcPr>
            <w:tcW w:w="3209" w:type="dxa"/>
            <w:gridSpan w:val="3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0187" w:rsidTr="007C0187">
        <w:tc>
          <w:tcPr>
            <w:tcW w:w="988" w:type="dxa"/>
            <w:gridSpan w:val="2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  <w:gridSpan w:val="5"/>
            <w:hideMark/>
          </w:tcPr>
          <w:p w:rsidR="007C0187" w:rsidRDefault="00A96D6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 и анализ сложности</w:t>
            </w:r>
          </w:p>
          <w:p w:rsidR="007C0187" w:rsidRDefault="00A96D67" w:rsidP="00816154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6D67">
              <w:rPr>
                <w:rFonts w:ascii="Times New Roman" w:hAnsi="Times New Roman" w:cs="Times New Roman"/>
                <w:i/>
                <w:sz w:val="28"/>
                <w:szCs w:val="28"/>
              </w:rPr>
              <w:t>Практическая работа</w:t>
            </w:r>
          </w:p>
          <w:p w:rsidR="00A96D67" w:rsidRPr="00A96D67" w:rsidRDefault="00A96D67" w:rsidP="0081615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D67">
              <w:rPr>
                <w:rFonts w:ascii="Times New Roman" w:hAnsi="Times New Roman" w:cs="Times New Roman"/>
                <w:b/>
                <w:sz w:val="28"/>
                <w:szCs w:val="28"/>
              </w:rPr>
              <w:t>«Поиск числа в массиве»</w:t>
            </w:r>
          </w:p>
        </w:tc>
        <w:tc>
          <w:tcPr>
            <w:tcW w:w="986" w:type="dxa"/>
            <w:gridSpan w:val="2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0187" w:rsidTr="007C0187">
        <w:trPr>
          <w:trHeight w:val="1907"/>
        </w:trPr>
        <w:tc>
          <w:tcPr>
            <w:tcW w:w="3209" w:type="dxa"/>
            <w:gridSpan w:val="3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0187" w:rsidTr="007C0187">
        <w:trPr>
          <w:trHeight w:val="1968"/>
        </w:trPr>
        <w:tc>
          <w:tcPr>
            <w:tcW w:w="704" w:type="dxa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  <w:hideMark/>
          </w:tcPr>
          <w:p w:rsidR="007C0187" w:rsidRDefault="007C01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выполнили</w:t>
            </w:r>
          </w:p>
          <w:p w:rsidR="007C0187" w:rsidRDefault="007C01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 гр</w:t>
            </w:r>
            <w:r w:rsidR="00A96D67">
              <w:rPr>
                <w:rFonts w:ascii="Times New Roman" w:hAnsi="Times New Roman" w:cs="Times New Roman"/>
                <w:sz w:val="28"/>
                <w:szCs w:val="28"/>
              </w:rPr>
              <w:t>уппы ПМИ 3-4</w:t>
            </w:r>
          </w:p>
          <w:p w:rsidR="007C0187" w:rsidRDefault="00A96D67" w:rsidP="007C01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 Н.А.</w:t>
            </w:r>
          </w:p>
          <w:p w:rsidR="007C0187" w:rsidRDefault="007C0187" w:rsidP="00A96D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Вотинова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Е.С.</w:t>
            </w:r>
          </w:p>
        </w:tc>
        <w:tc>
          <w:tcPr>
            <w:tcW w:w="709" w:type="dxa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7C0187" w:rsidRDefault="007C01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  <w:p w:rsidR="007C0187" w:rsidRDefault="007C018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Профессор, доктор физико-математических наук</w:t>
            </w:r>
          </w:p>
          <w:p w:rsidR="007C0187" w:rsidRDefault="007C01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96D67" w:rsidRDefault="00A96D67" w:rsidP="00A96D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Постаногова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Ю.</w:t>
            </w:r>
          </w:p>
          <w:p w:rsidR="007C0187" w:rsidRDefault="007C0187" w:rsidP="00A96D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______________ 2020</w:t>
            </w:r>
          </w:p>
        </w:tc>
        <w:tc>
          <w:tcPr>
            <w:tcW w:w="561" w:type="dxa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0187" w:rsidTr="007C0187">
        <w:trPr>
          <w:trHeight w:val="3244"/>
        </w:trPr>
        <w:tc>
          <w:tcPr>
            <w:tcW w:w="704" w:type="dxa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7C0187" w:rsidRDefault="007C01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7C0187" w:rsidRDefault="007C01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:rsidR="007C0187" w:rsidRDefault="007C018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0187" w:rsidTr="007C0187">
        <w:trPr>
          <w:trHeight w:val="85"/>
        </w:trPr>
        <w:tc>
          <w:tcPr>
            <w:tcW w:w="9628" w:type="dxa"/>
            <w:gridSpan w:val="9"/>
            <w:hideMark/>
          </w:tcPr>
          <w:p w:rsidR="007C0187" w:rsidRDefault="007C018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 2020</w:t>
            </w:r>
          </w:p>
        </w:tc>
      </w:tr>
    </w:tbl>
    <w:p w:rsidR="007C0187" w:rsidRDefault="007C0187">
      <w:pPr>
        <w:sectPr w:rsidR="007C018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0089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485D" w:rsidRDefault="000A485D">
          <w:pPr>
            <w:pStyle w:val="a4"/>
          </w:pPr>
          <w:r>
            <w:t>Оглавление</w:t>
          </w:r>
        </w:p>
        <w:p w:rsidR="0071016A" w:rsidRDefault="000A485D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843261" w:history="1">
            <w:r w:rsidR="0071016A" w:rsidRPr="006D1066">
              <w:rPr>
                <w:rStyle w:val="a6"/>
                <w:noProof/>
              </w:rPr>
              <w:t>1.</w:t>
            </w:r>
            <w:r w:rsidR="0071016A">
              <w:rPr>
                <w:rFonts w:eastAsiaTheme="minorEastAsia"/>
                <w:noProof/>
                <w:lang w:eastAsia="ru-RU"/>
              </w:rPr>
              <w:tab/>
            </w:r>
            <w:r w:rsidR="0071016A" w:rsidRPr="006D1066">
              <w:rPr>
                <w:rStyle w:val="a6"/>
                <w:noProof/>
              </w:rPr>
              <w:t>Постановка задачи</w:t>
            </w:r>
            <w:r w:rsidR="0071016A">
              <w:rPr>
                <w:noProof/>
                <w:webHidden/>
              </w:rPr>
              <w:tab/>
            </w:r>
            <w:r w:rsidR="0071016A">
              <w:rPr>
                <w:noProof/>
                <w:webHidden/>
              </w:rPr>
              <w:fldChar w:fldCharType="begin"/>
            </w:r>
            <w:r w:rsidR="0071016A">
              <w:rPr>
                <w:noProof/>
                <w:webHidden/>
              </w:rPr>
              <w:instrText xml:space="preserve"> PAGEREF _Toc55843261 \h </w:instrText>
            </w:r>
            <w:r w:rsidR="0071016A">
              <w:rPr>
                <w:noProof/>
                <w:webHidden/>
              </w:rPr>
            </w:r>
            <w:r w:rsidR="0071016A">
              <w:rPr>
                <w:noProof/>
                <w:webHidden/>
              </w:rPr>
              <w:fldChar w:fldCharType="separate"/>
            </w:r>
            <w:r w:rsidR="0071016A">
              <w:rPr>
                <w:noProof/>
                <w:webHidden/>
              </w:rPr>
              <w:t>3</w:t>
            </w:r>
            <w:r w:rsidR="0071016A">
              <w:rPr>
                <w:noProof/>
                <w:webHidden/>
              </w:rPr>
              <w:fldChar w:fldCharType="end"/>
            </w:r>
          </w:hyperlink>
        </w:p>
        <w:p w:rsidR="0071016A" w:rsidRDefault="00A96D6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843262" w:history="1">
            <w:r w:rsidR="0071016A" w:rsidRPr="006D1066">
              <w:rPr>
                <w:rStyle w:val="a6"/>
                <w:noProof/>
              </w:rPr>
              <w:t>2.</w:t>
            </w:r>
            <w:r w:rsidR="0071016A">
              <w:rPr>
                <w:rFonts w:eastAsiaTheme="minorEastAsia"/>
                <w:noProof/>
                <w:lang w:eastAsia="ru-RU"/>
              </w:rPr>
              <w:tab/>
            </w:r>
            <w:r w:rsidR="0071016A" w:rsidRPr="006D1066">
              <w:rPr>
                <w:rStyle w:val="a6"/>
                <w:noProof/>
              </w:rPr>
              <w:t>Исходные данные</w:t>
            </w:r>
            <w:r w:rsidR="0071016A">
              <w:rPr>
                <w:noProof/>
                <w:webHidden/>
              </w:rPr>
              <w:tab/>
            </w:r>
            <w:r w:rsidR="0071016A">
              <w:rPr>
                <w:noProof/>
                <w:webHidden/>
              </w:rPr>
              <w:fldChar w:fldCharType="begin"/>
            </w:r>
            <w:r w:rsidR="0071016A">
              <w:rPr>
                <w:noProof/>
                <w:webHidden/>
              </w:rPr>
              <w:instrText xml:space="preserve"> PAGEREF _Toc55843262 \h </w:instrText>
            </w:r>
            <w:r w:rsidR="0071016A">
              <w:rPr>
                <w:noProof/>
                <w:webHidden/>
              </w:rPr>
            </w:r>
            <w:r w:rsidR="0071016A">
              <w:rPr>
                <w:noProof/>
                <w:webHidden/>
              </w:rPr>
              <w:fldChar w:fldCharType="separate"/>
            </w:r>
            <w:r w:rsidR="0071016A">
              <w:rPr>
                <w:noProof/>
                <w:webHidden/>
              </w:rPr>
              <w:t>4</w:t>
            </w:r>
            <w:r w:rsidR="0071016A">
              <w:rPr>
                <w:noProof/>
                <w:webHidden/>
              </w:rPr>
              <w:fldChar w:fldCharType="end"/>
            </w:r>
          </w:hyperlink>
        </w:p>
        <w:p w:rsidR="0071016A" w:rsidRDefault="00A96D6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843263" w:history="1">
            <w:r w:rsidR="0071016A" w:rsidRPr="006D1066">
              <w:rPr>
                <w:rStyle w:val="a6"/>
                <w:noProof/>
              </w:rPr>
              <w:t>3.</w:t>
            </w:r>
            <w:r w:rsidR="0071016A">
              <w:rPr>
                <w:rFonts w:eastAsiaTheme="minorEastAsia"/>
                <w:noProof/>
                <w:lang w:eastAsia="ru-RU"/>
              </w:rPr>
              <w:tab/>
            </w:r>
            <w:r w:rsidR="0071016A" w:rsidRPr="006D1066">
              <w:rPr>
                <w:rStyle w:val="a6"/>
                <w:noProof/>
              </w:rPr>
              <w:t>Решение</w:t>
            </w:r>
            <w:r w:rsidR="0071016A">
              <w:rPr>
                <w:noProof/>
                <w:webHidden/>
              </w:rPr>
              <w:tab/>
            </w:r>
            <w:r w:rsidR="0071016A">
              <w:rPr>
                <w:noProof/>
                <w:webHidden/>
              </w:rPr>
              <w:fldChar w:fldCharType="begin"/>
            </w:r>
            <w:r w:rsidR="0071016A">
              <w:rPr>
                <w:noProof/>
                <w:webHidden/>
              </w:rPr>
              <w:instrText xml:space="preserve"> PAGEREF _Toc55843263 \h </w:instrText>
            </w:r>
            <w:r w:rsidR="0071016A">
              <w:rPr>
                <w:noProof/>
                <w:webHidden/>
              </w:rPr>
            </w:r>
            <w:r w:rsidR="0071016A">
              <w:rPr>
                <w:noProof/>
                <w:webHidden/>
              </w:rPr>
              <w:fldChar w:fldCharType="separate"/>
            </w:r>
            <w:r w:rsidR="0071016A">
              <w:rPr>
                <w:noProof/>
                <w:webHidden/>
              </w:rPr>
              <w:t>5</w:t>
            </w:r>
            <w:r w:rsidR="0071016A">
              <w:rPr>
                <w:noProof/>
                <w:webHidden/>
              </w:rPr>
              <w:fldChar w:fldCharType="end"/>
            </w:r>
          </w:hyperlink>
        </w:p>
        <w:p w:rsidR="0071016A" w:rsidRDefault="00A96D6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843264" w:history="1">
            <w:r w:rsidR="0071016A" w:rsidRPr="006D1066">
              <w:rPr>
                <w:rStyle w:val="a6"/>
                <w:noProof/>
              </w:rPr>
              <w:t>4.</w:t>
            </w:r>
            <w:r w:rsidR="0071016A">
              <w:rPr>
                <w:rFonts w:eastAsiaTheme="minorEastAsia"/>
                <w:noProof/>
                <w:lang w:eastAsia="ru-RU"/>
              </w:rPr>
              <w:tab/>
            </w:r>
            <w:r w:rsidR="0071016A" w:rsidRPr="006D1066">
              <w:rPr>
                <w:rStyle w:val="a6"/>
                <w:noProof/>
              </w:rPr>
              <w:t>Тестирование</w:t>
            </w:r>
            <w:r w:rsidR="0071016A">
              <w:rPr>
                <w:noProof/>
                <w:webHidden/>
              </w:rPr>
              <w:tab/>
            </w:r>
            <w:r w:rsidR="0071016A">
              <w:rPr>
                <w:noProof/>
                <w:webHidden/>
              </w:rPr>
              <w:fldChar w:fldCharType="begin"/>
            </w:r>
            <w:r w:rsidR="0071016A">
              <w:rPr>
                <w:noProof/>
                <w:webHidden/>
              </w:rPr>
              <w:instrText xml:space="preserve"> PAGEREF _Toc55843264 \h </w:instrText>
            </w:r>
            <w:r w:rsidR="0071016A">
              <w:rPr>
                <w:noProof/>
                <w:webHidden/>
              </w:rPr>
            </w:r>
            <w:r w:rsidR="0071016A">
              <w:rPr>
                <w:noProof/>
                <w:webHidden/>
              </w:rPr>
              <w:fldChar w:fldCharType="separate"/>
            </w:r>
            <w:r w:rsidR="0071016A">
              <w:rPr>
                <w:noProof/>
                <w:webHidden/>
              </w:rPr>
              <w:t>19</w:t>
            </w:r>
            <w:r w:rsidR="0071016A">
              <w:rPr>
                <w:noProof/>
                <w:webHidden/>
              </w:rPr>
              <w:fldChar w:fldCharType="end"/>
            </w:r>
          </w:hyperlink>
        </w:p>
        <w:p w:rsidR="0071016A" w:rsidRDefault="00A96D6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843265" w:history="1">
            <w:r w:rsidR="0071016A" w:rsidRPr="006D1066">
              <w:rPr>
                <w:rStyle w:val="a6"/>
                <w:noProof/>
              </w:rPr>
              <w:t>5.</w:t>
            </w:r>
            <w:r w:rsidR="0071016A">
              <w:rPr>
                <w:rFonts w:eastAsiaTheme="minorEastAsia"/>
                <w:noProof/>
                <w:lang w:eastAsia="ru-RU"/>
              </w:rPr>
              <w:tab/>
            </w:r>
            <w:r w:rsidR="0071016A" w:rsidRPr="006D1066">
              <w:rPr>
                <w:rStyle w:val="a6"/>
                <w:noProof/>
              </w:rPr>
              <w:t>Краткие выводы</w:t>
            </w:r>
            <w:r w:rsidR="0071016A">
              <w:rPr>
                <w:noProof/>
                <w:webHidden/>
              </w:rPr>
              <w:tab/>
            </w:r>
            <w:r w:rsidR="0071016A">
              <w:rPr>
                <w:noProof/>
                <w:webHidden/>
              </w:rPr>
              <w:fldChar w:fldCharType="begin"/>
            </w:r>
            <w:r w:rsidR="0071016A">
              <w:rPr>
                <w:noProof/>
                <w:webHidden/>
              </w:rPr>
              <w:instrText xml:space="preserve"> PAGEREF _Toc55843265 \h </w:instrText>
            </w:r>
            <w:r w:rsidR="0071016A">
              <w:rPr>
                <w:noProof/>
                <w:webHidden/>
              </w:rPr>
            </w:r>
            <w:r w:rsidR="0071016A">
              <w:rPr>
                <w:noProof/>
                <w:webHidden/>
              </w:rPr>
              <w:fldChar w:fldCharType="separate"/>
            </w:r>
            <w:r w:rsidR="0071016A">
              <w:rPr>
                <w:noProof/>
                <w:webHidden/>
              </w:rPr>
              <w:t>24</w:t>
            </w:r>
            <w:r w:rsidR="0071016A">
              <w:rPr>
                <w:noProof/>
                <w:webHidden/>
              </w:rPr>
              <w:fldChar w:fldCharType="end"/>
            </w:r>
          </w:hyperlink>
        </w:p>
        <w:p w:rsidR="0071016A" w:rsidRDefault="00A96D67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843266" w:history="1">
            <w:r w:rsidR="0071016A" w:rsidRPr="006D1066">
              <w:rPr>
                <w:rStyle w:val="a6"/>
                <w:noProof/>
              </w:rPr>
              <w:t>6.</w:t>
            </w:r>
            <w:r w:rsidR="0071016A">
              <w:rPr>
                <w:rFonts w:eastAsiaTheme="minorEastAsia"/>
                <w:noProof/>
                <w:lang w:eastAsia="ru-RU"/>
              </w:rPr>
              <w:tab/>
            </w:r>
            <w:r w:rsidR="0071016A" w:rsidRPr="006D1066">
              <w:rPr>
                <w:rStyle w:val="a6"/>
                <w:noProof/>
              </w:rPr>
              <w:t>Текст программы</w:t>
            </w:r>
            <w:r w:rsidR="0071016A" w:rsidRPr="006D1066">
              <w:rPr>
                <w:rStyle w:val="a6"/>
                <w:noProof/>
                <w:lang w:val="en-US"/>
              </w:rPr>
              <w:t>.</w:t>
            </w:r>
            <w:r w:rsidR="0071016A">
              <w:rPr>
                <w:noProof/>
                <w:webHidden/>
              </w:rPr>
              <w:tab/>
            </w:r>
            <w:r w:rsidR="0071016A">
              <w:rPr>
                <w:noProof/>
                <w:webHidden/>
              </w:rPr>
              <w:fldChar w:fldCharType="begin"/>
            </w:r>
            <w:r w:rsidR="0071016A">
              <w:rPr>
                <w:noProof/>
                <w:webHidden/>
              </w:rPr>
              <w:instrText xml:space="preserve"> PAGEREF _Toc55843266 \h </w:instrText>
            </w:r>
            <w:r w:rsidR="0071016A">
              <w:rPr>
                <w:noProof/>
                <w:webHidden/>
              </w:rPr>
            </w:r>
            <w:r w:rsidR="0071016A">
              <w:rPr>
                <w:noProof/>
                <w:webHidden/>
              </w:rPr>
              <w:fldChar w:fldCharType="separate"/>
            </w:r>
            <w:r w:rsidR="0071016A">
              <w:rPr>
                <w:noProof/>
                <w:webHidden/>
              </w:rPr>
              <w:t>25</w:t>
            </w:r>
            <w:r w:rsidR="0071016A">
              <w:rPr>
                <w:noProof/>
                <w:webHidden/>
              </w:rPr>
              <w:fldChar w:fldCharType="end"/>
            </w:r>
          </w:hyperlink>
        </w:p>
        <w:p w:rsidR="000A485D" w:rsidRDefault="000A485D">
          <w:r>
            <w:rPr>
              <w:b/>
              <w:bCs/>
            </w:rPr>
            <w:fldChar w:fldCharType="end"/>
          </w:r>
        </w:p>
      </w:sdtContent>
    </w:sdt>
    <w:p w:rsidR="007C0187" w:rsidRDefault="007C0187"/>
    <w:p w:rsidR="007C0187" w:rsidRDefault="007C0187">
      <w:pPr>
        <w:sectPr w:rsidR="007C018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C0187" w:rsidRDefault="007C0187" w:rsidP="007C0187">
      <w:pPr>
        <w:pStyle w:val="1"/>
      </w:pPr>
      <w:bookmarkStart w:id="0" w:name="_Toc55843261"/>
      <w:r>
        <w:lastRenderedPageBreak/>
        <w:t>Постановка задачи</w:t>
      </w:r>
      <w:bookmarkEnd w:id="0"/>
    </w:p>
    <w:p w:rsidR="00A96D67" w:rsidRDefault="00A96D67" w:rsidP="00A96D67">
      <w:pPr>
        <w:pStyle w:val="a5"/>
      </w:pPr>
      <w:r>
        <w:t>Дано: в первой строке записано количество чисел в массиве (</w:t>
      </w:r>
      <w:r w:rsidRPr="00CB2339">
        <w:rPr>
          <w:i/>
          <w:lang w:val="en-US"/>
        </w:rPr>
        <w:t>n</w:t>
      </w:r>
      <w:r>
        <w:t>) и искомый элемент (</w:t>
      </w:r>
      <w:r w:rsidRPr="00CB2339">
        <w:rPr>
          <w:i/>
          <w:lang w:val="en-US"/>
        </w:rPr>
        <w:t>x</w:t>
      </w:r>
      <w:r w:rsidRPr="00CB2339">
        <w:t>)</w:t>
      </w:r>
      <w:r>
        <w:t xml:space="preserve">. Во второй строке перечислено </w:t>
      </w:r>
      <w:r w:rsidRPr="00CB2339">
        <w:rPr>
          <w:i/>
          <w:lang w:val="en-US"/>
        </w:rPr>
        <w:t>n</w:t>
      </w:r>
      <w:r w:rsidR="007E7F84">
        <w:t xml:space="preserve"> чисел </w:t>
      </w:r>
      <w:r w:rsidR="007E7F84">
        <w:softHyphen/>
      </w:r>
      <w:r>
        <w:t xml:space="preserve"> элементы массива.</w:t>
      </w:r>
    </w:p>
    <w:p w:rsidR="00A96D67" w:rsidRPr="00CB2339" w:rsidRDefault="00A96D67" w:rsidP="00A96D67">
      <w:pPr>
        <w:pStyle w:val="a5"/>
      </w:pPr>
    </w:p>
    <w:p w:rsidR="00A96D67" w:rsidRDefault="00A96D67" w:rsidP="00A96D67">
      <w:pPr>
        <w:pStyle w:val="a5"/>
      </w:pPr>
      <w:r>
        <w:t xml:space="preserve">Получить: индекс первого элемента, равного </w:t>
      </w:r>
      <w:r w:rsidRPr="00A325D6">
        <w:rPr>
          <w:i/>
          <w:lang w:val="en-US"/>
        </w:rPr>
        <w:t>x</w:t>
      </w:r>
      <w:r>
        <w:t>, либо значение «–1», если такого элемента нет.</w:t>
      </w:r>
    </w:p>
    <w:p w:rsidR="00A96D67" w:rsidRDefault="00A96D67" w:rsidP="00A96D67">
      <w:pPr>
        <w:pStyle w:val="a5"/>
      </w:pPr>
    </w:p>
    <w:p w:rsidR="00A96D67" w:rsidRDefault="00A96D67" w:rsidP="00A96D67">
      <w:pPr>
        <w:pStyle w:val="a5"/>
      </w:pPr>
      <w:r>
        <w:t>Алгоритмы:</w:t>
      </w:r>
    </w:p>
    <w:p w:rsidR="00A96D67" w:rsidRDefault="00A96D67" w:rsidP="00A96D67">
      <w:pPr>
        <w:pStyle w:val="a5"/>
      </w:pPr>
      <w:r>
        <w:t>линейный поиск;</w:t>
      </w:r>
    </w:p>
    <w:p w:rsidR="00A96D67" w:rsidRPr="00FE54BA" w:rsidRDefault="00A96D67" w:rsidP="00A96D67">
      <w:pPr>
        <w:pStyle w:val="a5"/>
      </w:pPr>
      <w:r>
        <w:t>бинарный поиск.</w:t>
      </w:r>
    </w:p>
    <w:p w:rsidR="000F4716" w:rsidRDefault="000F4716" w:rsidP="00A96D67">
      <w:pPr>
        <w:pStyle w:val="a5"/>
        <w:sectPr w:rsidR="000F47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16154" w:rsidRPr="00816154" w:rsidRDefault="00816154" w:rsidP="00A96D67">
      <w:pPr>
        <w:pStyle w:val="a5"/>
      </w:pPr>
    </w:p>
    <w:p w:rsidR="007C0187" w:rsidRDefault="000F4716" w:rsidP="000F4716">
      <w:pPr>
        <w:pStyle w:val="1"/>
      </w:pPr>
      <w:r>
        <w:t>К</w:t>
      </w:r>
      <w:r>
        <w:t xml:space="preserve">раткое описание </w:t>
      </w:r>
      <w:r w:rsidRPr="006D6BB6">
        <w:t>фактически реализованных</w:t>
      </w:r>
      <w:r>
        <w:t xml:space="preserve"> алгоритмов</w:t>
      </w:r>
    </w:p>
    <w:p w:rsidR="00816154" w:rsidRDefault="007E7F84" w:rsidP="000A485D">
      <w:pPr>
        <w:pStyle w:val="a5"/>
      </w:pPr>
      <w:r>
        <w:t>В ходе выполнения работы нами были использованы следующие алгоритмы поиска элемента в массиве:</w:t>
      </w:r>
    </w:p>
    <w:p w:rsidR="007E7F84" w:rsidRDefault="007E7F84" w:rsidP="000A485D">
      <w:pPr>
        <w:pStyle w:val="a5"/>
      </w:pPr>
    </w:p>
    <w:p w:rsidR="007E7F84" w:rsidRDefault="00133A07" w:rsidP="007E7F84">
      <w:pPr>
        <w:pStyle w:val="a5"/>
        <w:jc w:val="center"/>
        <w:rPr>
          <w:b/>
        </w:rPr>
      </w:pPr>
      <w:r>
        <w:rPr>
          <w:b/>
        </w:rPr>
        <w:t>Линейный поиск</w:t>
      </w:r>
    </w:p>
    <w:p w:rsidR="00133A07" w:rsidRPr="00133A07" w:rsidRDefault="00133A07" w:rsidP="007E7F84">
      <w:pPr>
        <w:pStyle w:val="a5"/>
        <w:rPr>
          <w:lang w:val="en-US"/>
        </w:rPr>
      </w:pPr>
      <w:r>
        <w:t xml:space="preserve">Сложность: </w:t>
      </w:r>
      <w:r w:rsidRPr="00133A07">
        <w:rPr>
          <w:position w:val="-14"/>
        </w:rPr>
        <w:object w:dxaOrig="138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69pt;height:21pt" o:ole="">
            <v:imagedata r:id="rId6" o:title=""/>
          </v:shape>
          <o:OLEObject Type="Embed" ProgID="Equation.DSMT4" ShapeID="_x0000_i1136" DrawAspect="Content" ObjectID="_1666742979" r:id="rId7"/>
        </w:object>
      </w:r>
    </w:p>
    <w:p w:rsidR="00133A07" w:rsidRDefault="00133A07" w:rsidP="007E7F84">
      <w:pPr>
        <w:pStyle w:val="a5"/>
      </w:pPr>
    </w:p>
    <w:p w:rsidR="007E7F84" w:rsidRPr="007E7F84" w:rsidRDefault="007E7F84" w:rsidP="007E7F84">
      <w:pPr>
        <w:pStyle w:val="a5"/>
      </w:pPr>
      <w:r w:rsidRPr="007E7F84">
        <w:t xml:space="preserve">Начиная с первого, все элементы массива последовательно просматриваются и сравниваются с искомым. Если на каком-то шаге текущий элемент окажется равным искомому, тогда элемент считается найденным, и в качестве результата возвращается </w:t>
      </w:r>
      <w:r>
        <w:t>индекс</w:t>
      </w:r>
      <w:r w:rsidRPr="007E7F84">
        <w:t xml:space="preserve"> этого элемента,</w:t>
      </w:r>
      <w:r>
        <w:t xml:space="preserve"> и сразу выходим из цикла.</w:t>
      </w:r>
      <w:r w:rsidRPr="007E7F84">
        <w:t xml:space="preserve"> Иначе, </w:t>
      </w:r>
      <w:r>
        <w:t>возвращаем значение -1.</w:t>
      </w:r>
    </w:p>
    <w:p w:rsidR="007E7F84" w:rsidRPr="007E7F84" w:rsidRDefault="007E7F84" w:rsidP="007E7F84">
      <w:pPr>
        <w:pStyle w:val="a5"/>
      </w:pPr>
    </w:p>
    <w:p w:rsidR="007E7F84" w:rsidRDefault="00133A07" w:rsidP="007E7F84">
      <w:pPr>
        <w:pStyle w:val="a5"/>
        <w:jc w:val="center"/>
        <w:rPr>
          <w:b/>
        </w:rPr>
      </w:pPr>
      <w:r>
        <w:rPr>
          <w:b/>
        </w:rPr>
        <w:t>Бинарный поиск</w:t>
      </w:r>
    </w:p>
    <w:p w:rsidR="00133A07" w:rsidRDefault="00133A07" w:rsidP="00133A07">
      <w:pPr>
        <w:pStyle w:val="a5"/>
      </w:pPr>
      <w:r>
        <w:t xml:space="preserve">Сложность: </w:t>
      </w:r>
      <w:r w:rsidR="001B34AE" w:rsidRPr="00133A07">
        <w:rPr>
          <w:position w:val="-14"/>
        </w:rPr>
        <w:object w:dxaOrig="1760" w:dyaOrig="420">
          <v:shape id="_x0000_i1145" type="#_x0000_t75" style="width:88.2pt;height:21pt" o:ole="">
            <v:imagedata r:id="rId8" o:title=""/>
          </v:shape>
          <o:OLEObject Type="Embed" ProgID="Equation.DSMT4" ShapeID="_x0000_i1145" DrawAspect="Content" ObjectID="_1666742980" r:id="rId9"/>
        </w:object>
      </w:r>
    </w:p>
    <w:p w:rsidR="00133A07" w:rsidRPr="00133A07" w:rsidRDefault="00133A07" w:rsidP="00133A07">
      <w:pPr>
        <w:pStyle w:val="a5"/>
      </w:pPr>
    </w:p>
    <w:p w:rsidR="007E7F84" w:rsidRPr="007E7F84" w:rsidRDefault="007E7F84" w:rsidP="007E7F84">
      <w:pPr>
        <w:pStyle w:val="a5"/>
      </w:pPr>
      <w:r w:rsidRPr="007E7F84">
        <w:t xml:space="preserve">Бинарный поиск производится в упорядоченном массиве. </w:t>
      </w:r>
      <w:r w:rsidR="00A934EF">
        <w:t xml:space="preserve">Для начала нужно отсортировать массив (алгоритм быстрой сортировки). </w:t>
      </w:r>
      <w:r w:rsidRPr="007E7F84">
        <w:t>При бинарном поиске искомый ключ сравнивается с ключом среднего элемента в массиве. Если они равны, то поиск успешен</w:t>
      </w:r>
      <w:r w:rsidR="003926C5">
        <w:t>, выводим индекс элемента</w:t>
      </w:r>
      <w:r w:rsidRPr="007E7F84">
        <w:t>. В противном случае поиск осуществляется аналогично в левой или правой частях массива.</w:t>
      </w:r>
      <w:r w:rsidR="003926C5">
        <w:t xml:space="preserve"> Если элемент не найден, возвращаем -1.</w:t>
      </w:r>
    </w:p>
    <w:p w:rsidR="000F4716" w:rsidRPr="000F4716" w:rsidRDefault="000F4716" w:rsidP="000A485D">
      <w:pPr>
        <w:pStyle w:val="a5"/>
      </w:pPr>
    </w:p>
    <w:p w:rsidR="00B736F0" w:rsidRPr="000F4716" w:rsidRDefault="00B736F0" w:rsidP="000A485D">
      <w:pPr>
        <w:pStyle w:val="a5"/>
        <w:sectPr w:rsidR="00B736F0" w:rsidRPr="000F47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6F0" w:rsidRDefault="001B34AE" w:rsidP="001B34AE">
      <w:pPr>
        <w:pStyle w:val="1"/>
      </w:pPr>
      <w:r>
        <w:lastRenderedPageBreak/>
        <w:t>С</w:t>
      </w:r>
      <w:r>
        <w:t>ред</w:t>
      </w:r>
      <w:r>
        <w:t>ств</w:t>
      </w:r>
      <w:r>
        <w:t>а разработки</w:t>
      </w:r>
    </w:p>
    <w:p w:rsidR="001B34AE" w:rsidRPr="001B34AE" w:rsidRDefault="001B34AE" w:rsidP="001B34AE">
      <w:pPr>
        <w:pStyle w:val="a5"/>
      </w:pPr>
      <w:r>
        <w:t xml:space="preserve">Программа была реализована с помощью языка высокого уровня С++ и использовалась среда разработки </w:t>
      </w:r>
      <w:r>
        <w:rPr>
          <w:lang w:val="en-US"/>
        </w:rPr>
        <w:t>Visual</w:t>
      </w:r>
      <w:r w:rsidRPr="001B34AE">
        <w:t xml:space="preserve"> </w:t>
      </w:r>
      <w:r>
        <w:rPr>
          <w:lang w:val="en-US"/>
        </w:rPr>
        <w:t>Studio</w:t>
      </w:r>
      <w:r w:rsidRPr="001B34AE">
        <w:t xml:space="preserve"> 2019.</w:t>
      </w:r>
    </w:p>
    <w:p w:rsidR="001B34AE" w:rsidRDefault="001B34AE" w:rsidP="001B34AE">
      <w:pPr>
        <w:pStyle w:val="a5"/>
      </w:pPr>
      <w:r>
        <w:t>Характеристики процессора:</w:t>
      </w:r>
    </w:p>
    <w:p w:rsidR="001B34AE" w:rsidRPr="001B34AE" w:rsidRDefault="001B34AE" w:rsidP="001B34AE">
      <w:pPr>
        <w:pStyle w:val="a5"/>
        <w:numPr>
          <w:ilvl w:val="0"/>
          <w:numId w:val="13"/>
        </w:numPr>
      </w:pPr>
      <w:r>
        <w:rPr>
          <w:lang w:val="en-US"/>
        </w:rPr>
        <w:t>Intel core i5</w:t>
      </w:r>
    </w:p>
    <w:p w:rsidR="001B34AE" w:rsidRPr="001B34AE" w:rsidRDefault="001B34AE" w:rsidP="001B34AE">
      <w:pPr>
        <w:pStyle w:val="a5"/>
        <w:numPr>
          <w:ilvl w:val="0"/>
          <w:numId w:val="13"/>
        </w:numPr>
      </w:pPr>
      <w:r>
        <w:t xml:space="preserve">Тактовая частота 1.19 </w:t>
      </w:r>
      <w:r>
        <w:rPr>
          <w:lang w:val="en-US"/>
        </w:rPr>
        <w:t>GHz</w:t>
      </w:r>
    </w:p>
    <w:p w:rsidR="001B34AE" w:rsidRPr="001B34AE" w:rsidRDefault="001B34AE" w:rsidP="001B34AE">
      <w:pPr>
        <w:pStyle w:val="a5"/>
        <w:numPr>
          <w:ilvl w:val="0"/>
          <w:numId w:val="13"/>
        </w:numPr>
      </w:pPr>
      <w:r>
        <w:t>ОЗУ 8 Гб</w:t>
      </w:r>
    </w:p>
    <w:p w:rsidR="00FC6B23" w:rsidRPr="001B34AE" w:rsidRDefault="00FC6B23" w:rsidP="00F7049E">
      <w:pPr>
        <w:pStyle w:val="a5"/>
        <w:ind w:firstLine="0"/>
        <w:rPr>
          <w:i/>
        </w:rPr>
      </w:pPr>
    </w:p>
    <w:p w:rsidR="00FC6B23" w:rsidRPr="001B34AE" w:rsidRDefault="00FC6B23" w:rsidP="00FC6B23">
      <w:pPr>
        <w:pStyle w:val="a5"/>
        <w:sectPr w:rsidR="00FC6B23" w:rsidRPr="001B34AE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B736F0" w:rsidRDefault="001B34AE" w:rsidP="00FC6B23">
      <w:pPr>
        <w:pStyle w:val="1"/>
      </w:pPr>
      <w:r>
        <w:lastRenderedPageBreak/>
        <w:t>Полученные результаты</w:t>
      </w:r>
    </w:p>
    <w:p w:rsidR="001B34AE" w:rsidRPr="00D921B2" w:rsidRDefault="00955DCB" w:rsidP="00D921B2">
      <w:pPr>
        <w:pStyle w:val="a5"/>
      </w:pPr>
      <w:r w:rsidRPr="00D921B2">
        <w:t xml:space="preserve">Экспериментально определено </w:t>
      </w:r>
      <w:r w:rsidR="00945E4B" w:rsidRPr="00D921B2">
        <w:object w:dxaOrig="1780" w:dyaOrig="360">
          <v:shape id="_x0000_i1235" type="#_x0000_t75" style="width:105.6pt;height:21pt" o:ole="">
            <v:imagedata r:id="rId10" o:title=""/>
          </v:shape>
          <o:OLEObject Type="Embed" ProgID="Equation.DSMT4" ShapeID="_x0000_i1235" DrawAspect="Content" ObjectID="_1666742981" r:id="rId11"/>
        </w:object>
      </w:r>
      <w:r w:rsidR="00945E4B" w:rsidRPr="00D921B2">
        <w:t>(168.322 с в случае бинарного поиска, с учетом сортировки и 0.422 с в случае линейного поиска).</w:t>
      </w:r>
    </w:p>
    <w:p w:rsidR="00D921B2" w:rsidRDefault="00D921B2" w:rsidP="00D921B2">
      <w:pPr>
        <w:pStyle w:val="a5"/>
      </w:pPr>
      <w:r w:rsidRPr="00D921B2">
        <w:t>На следующих графиках представлена зависимость времени реальных вычислений и теоретическим временем. Одна простая операция = 0,00000</w:t>
      </w:r>
      <w:r>
        <w:t>353</w:t>
      </w:r>
      <w:r w:rsidRPr="00D921B2">
        <w:t xml:space="preserve"> </w:t>
      </w:r>
      <w:proofErr w:type="spellStart"/>
      <w:r>
        <w:t>м</w:t>
      </w:r>
      <w:r w:rsidRPr="00D921B2">
        <w:t>с</w:t>
      </w:r>
      <w:proofErr w:type="spellEnd"/>
      <w:r>
        <w:t>.</w:t>
      </w:r>
    </w:p>
    <w:p w:rsidR="007F2CC0" w:rsidRDefault="007F2CC0" w:rsidP="00D921B2">
      <w:pPr>
        <w:pStyle w:val="a5"/>
      </w:pPr>
    </w:p>
    <w:p w:rsidR="00AE72E1" w:rsidRDefault="007F2CC0" w:rsidP="00AE72E1">
      <w:pPr>
        <w:pStyle w:val="a5"/>
        <w:keepNext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F2CC0" w:rsidRDefault="00AE72E1" w:rsidP="00AE72E1">
      <w:pPr>
        <w:pStyle w:val="ac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Соотношение времени в случае бинарного поиска.</w:t>
      </w:r>
    </w:p>
    <w:p w:rsidR="00AE72E1" w:rsidRPr="00AE72E1" w:rsidRDefault="00AE72E1" w:rsidP="00AE72E1">
      <w:pPr>
        <w:pStyle w:val="a5"/>
      </w:pPr>
    </w:p>
    <w:p w:rsidR="00D921B2" w:rsidRDefault="00AE72E1" w:rsidP="00D921B2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2743D" w:rsidRDefault="0052743D" w:rsidP="0052743D">
      <w:pPr>
        <w:pStyle w:val="a5"/>
        <w:rPr>
          <w:rFonts w:ascii="Calibri" w:hAnsi="Calibri" w:cs="Calibri"/>
          <w:color w:val="000000"/>
        </w:rPr>
      </w:pPr>
      <w:r>
        <w:t xml:space="preserve">Вывод: теоретическая оценка очень близка с фактическими результатами. Среднеквадратичное отклонение </w:t>
      </w:r>
      <w:r w:rsidRPr="0052743D">
        <w:rPr>
          <w:rFonts w:ascii="Calibri" w:hAnsi="Calibri" w:cs="Calibri"/>
          <w:color w:val="FF0000"/>
        </w:rPr>
        <w:t>0,033334193</w:t>
      </w:r>
      <w:r>
        <w:rPr>
          <w:rFonts w:ascii="Calibri" w:hAnsi="Calibri" w:cs="Calibri"/>
          <w:color w:val="000000"/>
        </w:rPr>
        <w:t>.</w:t>
      </w:r>
      <w:bookmarkStart w:id="1" w:name="_GoBack"/>
      <w:bookmarkEnd w:id="1"/>
    </w:p>
    <w:p w:rsidR="0052743D" w:rsidRPr="00AE72E1" w:rsidRDefault="0052743D" w:rsidP="0052743D">
      <w:pPr>
        <w:pStyle w:val="a5"/>
      </w:pPr>
    </w:p>
    <w:p w:rsidR="001B34AE" w:rsidRPr="001B34AE" w:rsidRDefault="001B34AE" w:rsidP="001B34AE">
      <w:pPr>
        <w:pStyle w:val="a5"/>
      </w:pPr>
    </w:p>
    <w:p w:rsidR="00D007A7" w:rsidRDefault="00D007A7" w:rsidP="00D007A7">
      <w:pPr>
        <w:pStyle w:val="a9"/>
        <w:sectPr w:rsidR="00D007A7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D007A7" w:rsidRDefault="00D007A7" w:rsidP="00D007A7">
      <w:pPr>
        <w:pStyle w:val="1"/>
      </w:pPr>
      <w:bookmarkStart w:id="2" w:name="_Toc55843265"/>
      <w:r>
        <w:lastRenderedPageBreak/>
        <w:t>Краткие выводы</w:t>
      </w:r>
      <w:bookmarkEnd w:id="2"/>
    </w:p>
    <w:p w:rsidR="00D007A7" w:rsidRDefault="00D007A7" w:rsidP="00DC28BF">
      <w:pPr>
        <w:pStyle w:val="a5"/>
        <w:sectPr w:rsidR="00D007A7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D007A7" w:rsidRDefault="00D007A7" w:rsidP="00D007A7">
      <w:pPr>
        <w:pStyle w:val="1"/>
      </w:pPr>
      <w:bookmarkStart w:id="3" w:name="_Toc55843266"/>
      <w:r>
        <w:lastRenderedPageBreak/>
        <w:t>Текст программы</w:t>
      </w:r>
      <w:r w:rsidR="00DC28BF">
        <w:rPr>
          <w:lang w:val="en-US"/>
        </w:rPr>
        <w:t>.</w:t>
      </w:r>
      <w:bookmarkEnd w:id="3"/>
    </w:p>
    <w:p w:rsidR="00DC28BF" w:rsidRDefault="00DC28BF" w:rsidP="00DC28BF">
      <w:pPr>
        <w:pStyle w:val="aa"/>
      </w:pPr>
      <w:r>
        <w:t>#include &lt;</w:t>
      </w:r>
      <w:proofErr w:type="spellStart"/>
      <w:r>
        <w:t>windows.h</w:t>
      </w:r>
      <w:proofErr w:type="spellEnd"/>
      <w:r>
        <w:t>&gt;</w:t>
      </w:r>
    </w:p>
    <w:p w:rsidR="00DC28BF" w:rsidRDefault="00DC28BF" w:rsidP="00DC28BF">
      <w:pPr>
        <w:pStyle w:val="aa"/>
      </w:pPr>
      <w:r>
        <w:t>#include "</w:t>
      </w:r>
      <w:proofErr w:type="spellStart"/>
      <w:r>
        <w:t>iostream</w:t>
      </w:r>
      <w:proofErr w:type="spellEnd"/>
      <w:r>
        <w:t>"</w:t>
      </w:r>
    </w:p>
    <w:p w:rsidR="00DC28BF" w:rsidRDefault="00DC28BF" w:rsidP="00DC28BF">
      <w:pPr>
        <w:pStyle w:val="aa"/>
      </w:pPr>
      <w:r>
        <w:t>#include "</w:t>
      </w:r>
      <w:proofErr w:type="spellStart"/>
      <w:r>
        <w:t>cmath</w:t>
      </w:r>
      <w:proofErr w:type="spellEnd"/>
      <w:r>
        <w:t>"</w:t>
      </w:r>
    </w:p>
    <w:p w:rsidR="00DC28BF" w:rsidRDefault="00DC28BF" w:rsidP="00DC28BF">
      <w:pPr>
        <w:pStyle w:val="aa"/>
      </w:pPr>
      <w:r>
        <w:t>#include &lt;consoleapi2.h&gt;</w:t>
      </w:r>
    </w:p>
    <w:p w:rsidR="00DC28BF" w:rsidRDefault="00DC28BF" w:rsidP="00DC28BF">
      <w:pPr>
        <w:pStyle w:val="aa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DC28BF" w:rsidRDefault="00DC28BF" w:rsidP="00DC28BF">
      <w:pPr>
        <w:pStyle w:val="aa"/>
      </w:pPr>
      <w:r>
        <w:t>#include &lt;vector&gt;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= 18;</w:t>
      </w:r>
    </w:p>
    <w:p w:rsidR="00DC28BF" w:rsidRDefault="00DC28BF" w:rsidP="00DC28BF">
      <w:pPr>
        <w:pStyle w:val="aa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6;</w:t>
      </w:r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b = 2.0;</w:t>
      </w:r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a = 1.0;</w:t>
      </w:r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h = 1 / 5.;</w:t>
      </w:r>
    </w:p>
    <w:p w:rsidR="00DC28BF" w:rsidRDefault="00DC28BF" w:rsidP="00DC28BF">
      <w:pPr>
        <w:pStyle w:val="aa"/>
      </w:pPr>
      <w:proofErr w:type="spellStart"/>
      <w:proofErr w:type="gramStart"/>
      <w:r>
        <w:t>typedef</w:t>
      </w:r>
      <w:proofErr w:type="spellEnd"/>
      <w:proofErr w:type="gramEnd"/>
      <w:r>
        <w:t xml:space="preserve"> vector&lt;double&gt; </w:t>
      </w:r>
      <w:proofErr w:type="spellStart"/>
      <w:r>
        <w:t>myVector</w:t>
      </w:r>
      <w:proofErr w:type="spellEnd"/>
      <w:r>
        <w:t>;</w:t>
      </w:r>
    </w:p>
    <w:p w:rsidR="00DC28BF" w:rsidRDefault="00DC28BF" w:rsidP="00DC28BF">
      <w:pPr>
        <w:pStyle w:val="aa"/>
      </w:pPr>
      <w:proofErr w:type="spellStart"/>
      <w:proofErr w:type="gramStart"/>
      <w:r>
        <w:t>typedef</w:t>
      </w:r>
      <w:proofErr w:type="spellEnd"/>
      <w:proofErr w:type="gramEnd"/>
      <w:r>
        <w:t xml:space="preserve"> vector&lt;</w:t>
      </w:r>
      <w:proofErr w:type="spellStart"/>
      <w:r>
        <w:t>myVector</w:t>
      </w:r>
      <w:proofErr w:type="spellEnd"/>
      <w:r>
        <w:t xml:space="preserve">&gt; </w:t>
      </w:r>
      <w:proofErr w:type="spellStart"/>
      <w:r>
        <w:t>myMatrix</w:t>
      </w:r>
      <w:proofErr w:type="spellEnd"/>
      <w:r>
        <w:t>;</w:t>
      </w:r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* </w:t>
      </w:r>
      <w:proofErr w:type="spellStart"/>
      <w:r>
        <w:t>yArr</w:t>
      </w:r>
      <w:proofErr w:type="spellEnd"/>
      <w:r>
        <w:t xml:space="preserve"> = new double[n];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>//</w:t>
      </w:r>
      <w:proofErr w:type="spellStart"/>
      <w:r>
        <w:t>исходная</w:t>
      </w:r>
      <w:proofErr w:type="spellEnd"/>
      <w:r>
        <w:t xml:space="preserve"> </w:t>
      </w:r>
      <w:proofErr w:type="spellStart"/>
      <w:r>
        <w:t>функция</w:t>
      </w:r>
      <w:proofErr w:type="spellEnd"/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F(double x)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== 11)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return</w:t>
      </w:r>
      <w:proofErr w:type="gramEnd"/>
      <w:r>
        <w:t xml:space="preserve"> pow(3, x) + 2 * x - 2;</w:t>
      </w:r>
    </w:p>
    <w:p w:rsidR="00DC28BF" w:rsidRDefault="00DC28BF" w:rsidP="00DC28BF">
      <w:pPr>
        <w:pStyle w:val="aa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== 3)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return</w:t>
      </w:r>
      <w:proofErr w:type="gramEnd"/>
      <w:r>
        <w:t xml:space="preserve"> pow(5, x) - 3;</w:t>
      </w:r>
    </w:p>
    <w:p w:rsidR="00DC28BF" w:rsidRDefault="00DC28BF" w:rsidP="00DC28BF">
      <w:pPr>
        <w:pStyle w:val="aa"/>
      </w:pPr>
      <w:r>
        <w:tab/>
      </w:r>
      <w:proofErr w:type="gramStart"/>
      <w:r>
        <w:t>else</w:t>
      </w:r>
      <w:proofErr w:type="gramEnd"/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return</w:t>
      </w:r>
      <w:proofErr w:type="gramEnd"/>
      <w:r>
        <w:t xml:space="preserve"> pow(3, x) - 2 * x + 5;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}</w:t>
      </w:r>
    </w:p>
    <w:p w:rsidR="00DC28BF" w:rsidRPr="00DC28BF" w:rsidRDefault="00DC28BF" w:rsidP="00DC28BF">
      <w:pPr>
        <w:pStyle w:val="aa"/>
        <w:rPr>
          <w:lang w:val="ru-RU"/>
        </w:rPr>
      </w:pP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//производная функции</w:t>
      </w:r>
    </w:p>
    <w:p w:rsidR="00DC28BF" w:rsidRPr="00DC28BF" w:rsidRDefault="00DC28BF" w:rsidP="00DC28BF">
      <w:pPr>
        <w:pStyle w:val="aa"/>
        <w:rPr>
          <w:lang w:val="ru-RU"/>
        </w:rPr>
      </w:pPr>
      <w:proofErr w:type="gramStart"/>
      <w:r>
        <w:t>double</w:t>
      </w:r>
      <w:proofErr w:type="gramEnd"/>
      <w:r w:rsidRPr="00DC28BF">
        <w:rPr>
          <w:lang w:val="ru-RU"/>
        </w:rPr>
        <w:t xml:space="preserve"> </w:t>
      </w:r>
      <w:r>
        <w:t>DF</w:t>
      </w:r>
      <w:r w:rsidRPr="00DC28BF">
        <w:rPr>
          <w:lang w:val="ru-RU"/>
        </w:rPr>
        <w:t>(</w:t>
      </w:r>
      <w:r>
        <w:t>double</w:t>
      </w:r>
      <w:r w:rsidRPr="00DC28BF">
        <w:rPr>
          <w:lang w:val="ru-RU"/>
        </w:rPr>
        <w:t xml:space="preserve"> </w:t>
      </w:r>
      <w:r>
        <w:t>x</w:t>
      </w:r>
      <w:r w:rsidRPr="00DC28BF">
        <w:rPr>
          <w:lang w:val="ru-RU"/>
        </w:rPr>
        <w:t>)</w:t>
      </w:r>
    </w:p>
    <w:p w:rsidR="00DC28BF" w:rsidRPr="00A96D67" w:rsidRDefault="00DC28BF" w:rsidP="00DC28BF">
      <w:pPr>
        <w:pStyle w:val="aa"/>
        <w:rPr>
          <w:lang w:val="ru-RU"/>
        </w:rPr>
      </w:pPr>
      <w:r w:rsidRPr="00A96D67">
        <w:rPr>
          <w:lang w:val="ru-RU"/>
        </w:rPr>
        <w:t>{</w:t>
      </w:r>
    </w:p>
    <w:p w:rsidR="00DC28BF" w:rsidRDefault="00DC28BF" w:rsidP="00DC28BF">
      <w:pPr>
        <w:pStyle w:val="aa"/>
      </w:pPr>
      <w:r w:rsidRPr="00A96D67">
        <w:rPr>
          <w:lang w:val="ru-RU"/>
        </w:rP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== 11)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return</w:t>
      </w:r>
      <w:proofErr w:type="gramEnd"/>
      <w:r>
        <w:t xml:space="preserve"> log(3) * pow(3, x) + 2;</w:t>
      </w:r>
    </w:p>
    <w:p w:rsidR="00DC28BF" w:rsidRDefault="00DC28BF" w:rsidP="00DC28BF">
      <w:pPr>
        <w:pStyle w:val="aa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== 3)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return</w:t>
      </w:r>
      <w:proofErr w:type="gramEnd"/>
      <w:r>
        <w:t xml:space="preserve"> log(5) * pow(5, x);</w:t>
      </w:r>
    </w:p>
    <w:p w:rsidR="00DC28BF" w:rsidRDefault="00DC28BF" w:rsidP="00DC28BF">
      <w:pPr>
        <w:pStyle w:val="aa"/>
      </w:pPr>
      <w:r>
        <w:tab/>
      </w:r>
      <w:proofErr w:type="gramStart"/>
      <w:r>
        <w:t>else</w:t>
      </w:r>
      <w:proofErr w:type="gramEnd"/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return</w:t>
      </w:r>
      <w:proofErr w:type="gramEnd"/>
      <w:r>
        <w:t xml:space="preserve"> log(3) * pow(3, x) - 2;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proofErr w:type="gramStart"/>
      <w:r>
        <w:t>void</w:t>
      </w:r>
      <w:proofErr w:type="gramEnd"/>
      <w:r>
        <w:t xml:space="preserve"> </w:t>
      </w:r>
      <w:proofErr w:type="spellStart"/>
      <w:r>
        <w:t>get_X_Y_Arr</w:t>
      </w:r>
      <w:proofErr w:type="spellEnd"/>
      <w:r>
        <w:t xml:space="preserve">(double* </w:t>
      </w:r>
      <w:proofErr w:type="spellStart"/>
      <w:r>
        <w:t>xArr</w:t>
      </w:r>
      <w:proofErr w:type="spellEnd"/>
      <w:r>
        <w:t xml:space="preserve">, double* xArr1, double* </w:t>
      </w:r>
      <w:proofErr w:type="spellStart"/>
      <w:r>
        <w:t>yArr</w:t>
      </w:r>
      <w:proofErr w:type="spellEnd"/>
      <w:r>
        <w:t>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a = 1.0;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spellStart"/>
      <w:proofErr w:type="gramStart"/>
      <w:r>
        <w:t>xArr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1.0 + </w:t>
      </w:r>
      <w:proofErr w:type="spellStart"/>
      <w:r>
        <w:t>i</w:t>
      </w:r>
      <w:proofErr w:type="spellEnd"/>
      <w:r>
        <w:t xml:space="preserve"> * h;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xArr1[</w:t>
      </w:r>
      <w:proofErr w:type="spellStart"/>
      <w:proofErr w:type="gramEnd"/>
      <w:r>
        <w:t>i</w:t>
      </w:r>
      <w:proofErr w:type="spellEnd"/>
      <w:r>
        <w:t>] = 1.0 + (</w:t>
      </w:r>
      <w:proofErr w:type="spellStart"/>
      <w:r>
        <w:t>i</w:t>
      </w:r>
      <w:proofErr w:type="spellEnd"/>
      <w:r>
        <w:t xml:space="preserve"> + 0.5) * h;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spellStart"/>
      <w:proofErr w:type="gramStart"/>
      <w:r>
        <w:t>yArr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F(</w:t>
      </w:r>
      <w:proofErr w:type="spellStart"/>
      <w:r>
        <w:t>xArr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 xml:space="preserve">// </w:t>
      </w:r>
      <w:proofErr w:type="spellStart"/>
      <w:r>
        <w:t>построение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разделенных</w:t>
      </w:r>
      <w:proofErr w:type="spellEnd"/>
      <w:r>
        <w:t xml:space="preserve"> </w:t>
      </w:r>
      <w:proofErr w:type="spellStart"/>
      <w:r>
        <w:t>разностей</w:t>
      </w:r>
      <w:proofErr w:type="spellEnd"/>
    </w:p>
    <w:p w:rsidR="00DC28BF" w:rsidRDefault="00DC28BF" w:rsidP="00DC28BF">
      <w:pPr>
        <w:pStyle w:val="aa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FindDividedDifferenceMatrix</w:t>
      </w:r>
      <w:proofErr w:type="spellEnd"/>
      <w:r>
        <w:t xml:space="preserve">(double** </w:t>
      </w:r>
      <w:proofErr w:type="spellStart"/>
      <w:r>
        <w:t>DivDiff</w:t>
      </w:r>
      <w:proofErr w:type="spellEnd"/>
      <w:r>
        <w:t xml:space="preserve">, double* </w:t>
      </w:r>
      <w:proofErr w:type="spellStart"/>
      <w:r>
        <w:t>xArr</w:t>
      </w:r>
      <w:proofErr w:type="spellEnd"/>
      <w:r>
        <w:t xml:space="preserve">, double* </w:t>
      </w:r>
      <w:proofErr w:type="spellStart"/>
      <w:r>
        <w:t>yArr</w:t>
      </w:r>
      <w:proofErr w:type="spellEnd"/>
      <w:r>
        <w:t>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spellStart"/>
      <w:r>
        <w:t>DivDiff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0] = </w:t>
      </w:r>
      <w:proofErr w:type="spellStart"/>
      <w:r>
        <w:t>xArr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C28BF" w:rsidRDefault="00DC28BF" w:rsidP="00DC28BF">
      <w:pPr>
        <w:pStyle w:val="aa"/>
      </w:pPr>
      <w:r>
        <w:tab/>
      </w:r>
      <w:r>
        <w:tab/>
      </w:r>
      <w:proofErr w:type="spellStart"/>
      <w:r>
        <w:t>DivDiff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1] = </w:t>
      </w:r>
      <w:proofErr w:type="spellStart"/>
      <w:r>
        <w:t>yArr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2; j &lt;= n; </w:t>
      </w:r>
      <w:proofErr w:type="spellStart"/>
      <w:r>
        <w:t>j++</w:t>
      </w:r>
      <w:proofErr w:type="spellEnd"/>
      <w:r>
        <w:t>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j + 1;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</w:r>
      <w:r>
        <w:tab/>
      </w:r>
      <w:proofErr w:type="spellStart"/>
      <w:r>
        <w:t>DivDiff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(</w:t>
      </w:r>
      <w:proofErr w:type="spellStart"/>
      <w:r>
        <w:t>DivDiff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 - 1] - </w:t>
      </w:r>
      <w:proofErr w:type="spellStart"/>
      <w:r>
        <w:t>DivDiff</w:t>
      </w:r>
      <w:proofErr w:type="spellEnd"/>
      <w:r>
        <w:t>[</w:t>
      </w:r>
      <w:proofErr w:type="spellStart"/>
      <w:r>
        <w:t>i</w:t>
      </w:r>
      <w:proofErr w:type="spellEnd"/>
      <w:r>
        <w:t>][j - 1]) / (</w:t>
      </w:r>
      <w:proofErr w:type="spellStart"/>
      <w:r>
        <w:t>xArr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j - 1] - </w:t>
      </w:r>
      <w:proofErr w:type="spellStart"/>
      <w:r>
        <w:t>xArr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fi0(double tau)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return</w:t>
      </w:r>
      <w:proofErr w:type="gramEnd"/>
      <w:r>
        <w:t xml:space="preserve"> (1 + 2 * tau) * pow(1 - tau, 2);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fi1(double tau)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return</w:t>
      </w:r>
      <w:proofErr w:type="gramEnd"/>
      <w:r>
        <w:t xml:space="preserve"> tau * pow(1 - tau, 2);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>//</w:t>
      </w:r>
      <w:proofErr w:type="spellStart"/>
      <w:r>
        <w:t>погрешность</w:t>
      </w:r>
      <w:proofErr w:type="spellEnd"/>
      <w:r>
        <w:t xml:space="preserve"> </w:t>
      </w:r>
      <w:proofErr w:type="spellStart"/>
      <w:r>
        <w:t>интерполяции</w:t>
      </w:r>
      <w:proofErr w:type="spellEnd"/>
      <w:r>
        <w:t xml:space="preserve"> </w:t>
      </w:r>
      <w:proofErr w:type="spellStart"/>
      <w:r>
        <w:t>сплайнами</w:t>
      </w:r>
      <w:proofErr w:type="spellEnd"/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</w:t>
      </w:r>
      <w:proofErr w:type="spellStart"/>
      <w:r>
        <w:t>FindErrorForSpline</w:t>
      </w:r>
      <w:proofErr w:type="spellEnd"/>
      <w:r>
        <w:t>(double M4, double M5)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return</w:t>
      </w:r>
      <w:proofErr w:type="gramEnd"/>
      <w:r>
        <w:t xml:space="preserve"> (M4 / 384 + M5 * h / 240) * pow(h, 4);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 xml:space="preserve">//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прогонки</w:t>
      </w:r>
      <w:proofErr w:type="spellEnd"/>
      <w:r>
        <w:t xml:space="preserve"> </w:t>
      </w:r>
    </w:p>
    <w:p w:rsidR="00DC28BF" w:rsidRDefault="00DC28BF" w:rsidP="00DC28BF">
      <w:pPr>
        <w:pStyle w:val="aa"/>
      </w:pPr>
      <w:proofErr w:type="spellStart"/>
      <w:proofErr w:type="gramStart"/>
      <w:r>
        <w:t>myVector</w:t>
      </w:r>
      <w:proofErr w:type="spellEnd"/>
      <w:proofErr w:type="gramEnd"/>
      <w:r>
        <w:t xml:space="preserve"> </w:t>
      </w:r>
      <w:proofErr w:type="spellStart"/>
      <w:r>
        <w:t>SweepMethod</w:t>
      </w:r>
      <w:proofErr w:type="spellEnd"/>
      <w:r>
        <w:t>(</w:t>
      </w:r>
      <w:proofErr w:type="spellStart"/>
      <w:r>
        <w:t>myMatrix</w:t>
      </w:r>
      <w:proofErr w:type="spellEnd"/>
      <w:r>
        <w:t xml:space="preserve"> m, </w:t>
      </w:r>
      <w:proofErr w:type="spellStart"/>
      <w:r>
        <w:t>myVector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n)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y;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myVector</w:t>
      </w:r>
      <w:proofErr w:type="spellEnd"/>
      <w:proofErr w:type="gramEnd"/>
      <w:r>
        <w:t xml:space="preserve"> a(n + 1), B(n + 1), </w:t>
      </w:r>
      <w:proofErr w:type="spellStart"/>
      <w:r>
        <w:t>resV</w:t>
      </w:r>
      <w:proofErr w:type="spellEnd"/>
      <w:r>
        <w:t>(n + 1);</w:t>
      </w:r>
    </w:p>
    <w:p w:rsidR="00DC28BF" w:rsidRDefault="00DC28BF" w:rsidP="00DC28BF">
      <w:pPr>
        <w:pStyle w:val="aa"/>
      </w:pPr>
      <w:r>
        <w:tab/>
        <w:t xml:space="preserve">y = </w:t>
      </w:r>
      <w:proofErr w:type="gramStart"/>
      <w:r>
        <w:t>m[</w:t>
      </w:r>
      <w:proofErr w:type="gramEnd"/>
      <w:r>
        <w:t>0][0];</w:t>
      </w: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0] = -m[0][1] / y;</w:t>
      </w:r>
    </w:p>
    <w:p w:rsidR="00DC28BF" w:rsidRDefault="00DC28BF" w:rsidP="00DC28BF">
      <w:pPr>
        <w:pStyle w:val="aa"/>
      </w:pPr>
      <w:r>
        <w:tab/>
      </w:r>
      <w:proofErr w:type="gramStart"/>
      <w:r>
        <w:t>B[</w:t>
      </w:r>
      <w:proofErr w:type="gramEnd"/>
      <w:r>
        <w:t>0] = r[0] / y;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C28BF" w:rsidRDefault="00DC28BF" w:rsidP="00DC28BF">
      <w:pPr>
        <w:pStyle w:val="aa"/>
      </w:pPr>
      <w:r>
        <w:tab/>
      </w:r>
      <w:r>
        <w:tab/>
        <w:t>y = m[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>] + m[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 - 1] * a[</w:t>
      </w:r>
      <w:proofErr w:type="spellStart"/>
      <w:r>
        <w:t>i</w:t>
      </w:r>
      <w:proofErr w:type="spellEnd"/>
      <w:r>
        <w:t xml:space="preserve"> - 1];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-m[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 + 1] / y;</w:t>
      </w:r>
    </w:p>
    <w:p w:rsidR="00DC28BF" w:rsidRDefault="00DC28BF" w:rsidP="00DC28BF">
      <w:pPr>
        <w:pStyle w:val="aa"/>
      </w:pPr>
      <w:r>
        <w:lastRenderedPageBreak/>
        <w:tab/>
      </w:r>
      <w:r>
        <w:tab/>
        <w:t>B[</w:t>
      </w:r>
      <w:proofErr w:type="spellStart"/>
      <w:r>
        <w:t>i</w:t>
      </w:r>
      <w:proofErr w:type="spellEnd"/>
      <w:r>
        <w:t>] = (r[</w:t>
      </w:r>
      <w:proofErr w:type="spellStart"/>
      <w:r>
        <w:t>i</w:t>
      </w:r>
      <w:proofErr w:type="spellEnd"/>
      <w:r>
        <w:t>] - m[</w:t>
      </w:r>
      <w:proofErr w:type="spellStart"/>
      <w:r>
        <w:t>i</w:t>
      </w:r>
      <w:proofErr w:type="spellEnd"/>
      <w:proofErr w:type="gramStart"/>
      <w:r>
        <w:t>][</w:t>
      </w:r>
      <w:proofErr w:type="spellStart"/>
      <w:proofErr w:type="gramEnd"/>
      <w:r>
        <w:t>i</w:t>
      </w:r>
      <w:proofErr w:type="spellEnd"/>
      <w:r>
        <w:t xml:space="preserve"> - 1] * B[</w:t>
      </w:r>
      <w:proofErr w:type="spellStart"/>
      <w:r>
        <w:t>i</w:t>
      </w:r>
      <w:proofErr w:type="spellEnd"/>
      <w:r>
        <w:t xml:space="preserve"> - 1]) / y;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resV</w:t>
      </w:r>
      <w:proofErr w:type="spellEnd"/>
      <w:r>
        <w:t>[</w:t>
      </w:r>
      <w:proofErr w:type="gramEnd"/>
      <w:r>
        <w:t>n] = (r[n] - m[n][n - 1] * B[n - 1]) / (m[n][n] + m[n][n - 1] * a[n - 1]);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spellStart"/>
      <w:proofErr w:type="gramStart"/>
      <w:r>
        <w:t>resV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resV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+ B[</w:t>
      </w:r>
      <w:proofErr w:type="spellStart"/>
      <w:r>
        <w:t>i</w:t>
      </w:r>
      <w:proofErr w:type="spellEnd"/>
      <w:r>
        <w:t>];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resV</w:t>
      </w:r>
      <w:proofErr w:type="spellEnd"/>
      <w:r>
        <w:t>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>//</w:t>
      </w:r>
      <w:proofErr w:type="spellStart"/>
      <w:r>
        <w:t>Интерполяция</w:t>
      </w:r>
      <w:proofErr w:type="spellEnd"/>
      <w:r>
        <w:t xml:space="preserve"> </w:t>
      </w:r>
      <w:proofErr w:type="spellStart"/>
      <w:r>
        <w:t>кубическим</w:t>
      </w:r>
      <w:proofErr w:type="spellEnd"/>
      <w:r>
        <w:t xml:space="preserve"> </w:t>
      </w:r>
      <w:proofErr w:type="spellStart"/>
      <w:r>
        <w:t>сплайном</w:t>
      </w:r>
      <w:proofErr w:type="spellEnd"/>
    </w:p>
    <w:p w:rsidR="00DC28BF" w:rsidRDefault="00DC28BF" w:rsidP="00DC28BF">
      <w:pPr>
        <w:pStyle w:val="aa"/>
      </w:pPr>
      <w:proofErr w:type="gramStart"/>
      <w:r>
        <w:t>void</w:t>
      </w:r>
      <w:proofErr w:type="gramEnd"/>
      <w:r>
        <w:t xml:space="preserve"> </w:t>
      </w:r>
      <w:proofErr w:type="spellStart"/>
      <w:r>
        <w:t>SplineInterpolation</w:t>
      </w:r>
      <w:proofErr w:type="spellEnd"/>
      <w:r>
        <w:t>(double* xArr1, double* xArr2)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{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DC28BF">
        <w:rPr>
          <w:lang w:val="ru-RU"/>
        </w:rPr>
        <w:t xml:space="preserve"> &lt;&lt; "\</w:t>
      </w:r>
      <w:r>
        <w:t>n</w:t>
      </w:r>
      <w:r w:rsidRPr="00DC28BF">
        <w:rPr>
          <w:lang w:val="ru-RU"/>
        </w:rPr>
        <w:t>Интерполяция кубическим сплайном\</w:t>
      </w:r>
      <w:r>
        <w:t>n</w:t>
      </w:r>
      <w:r w:rsidRPr="00DC28BF">
        <w:rPr>
          <w:lang w:val="ru-RU"/>
        </w:rPr>
        <w:t>";</w:t>
      </w:r>
    </w:p>
    <w:p w:rsidR="00DC28BF" w:rsidRPr="00DC28BF" w:rsidRDefault="00DC28BF" w:rsidP="00DC28BF">
      <w:pPr>
        <w:pStyle w:val="aa"/>
        <w:rPr>
          <w:lang w:val="ru-RU"/>
        </w:rPr>
      </w:pPr>
    </w:p>
    <w:p w:rsidR="00DC28BF" w:rsidRDefault="00DC28BF" w:rsidP="00DC28BF">
      <w:pPr>
        <w:pStyle w:val="aa"/>
      </w:pPr>
      <w:r w:rsidRPr="00DC28BF">
        <w:rPr>
          <w:lang w:val="ru-RU"/>
        </w:rPr>
        <w:tab/>
      </w:r>
      <w:proofErr w:type="gramStart"/>
      <w:r>
        <w:t>double</w:t>
      </w:r>
      <w:proofErr w:type="gramEnd"/>
      <w:r>
        <w:t>* m = new double[n];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df0 = DF(1), </w:t>
      </w:r>
      <w:proofErr w:type="spellStart"/>
      <w:r>
        <w:t>dfn</w:t>
      </w:r>
      <w:proofErr w:type="spellEnd"/>
      <w:r>
        <w:t xml:space="preserve"> = DF(2);</w:t>
      </w:r>
    </w:p>
    <w:p w:rsidR="00DC28BF" w:rsidRDefault="00DC28BF" w:rsidP="00DC28BF">
      <w:pPr>
        <w:pStyle w:val="aa"/>
      </w:pPr>
    </w:p>
    <w:p w:rsidR="00DC28BF" w:rsidRPr="00DC28BF" w:rsidRDefault="00DC28BF" w:rsidP="00DC28BF">
      <w:pPr>
        <w:pStyle w:val="aa"/>
        <w:rPr>
          <w:lang w:val="ru-RU"/>
        </w:rPr>
      </w:pPr>
      <w:r>
        <w:tab/>
      </w:r>
      <w:proofErr w:type="gramStart"/>
      <w:r>
        <w:t>m</w:t>
      </w:r>
      <w:r w:rsidRPr="00DC28BF">
        <w:rPr>
          <w:lang w:val="ru-RU"/>
        </w:rPr>
        <w:t>[</w:t>
      </w:r>
      <w:proofErr w:type="gramEnd"/>
      <w:r w:rsidRPr="00DC28BF">
        <w:rPr>
          <w:lang w:val="ru-RU"/>
        </w:rPr>
        <w:t xml:space="preserve">0] = </w:t>
      </w:r>
      <w:proofErr w:type="spellStart"/>
      <w:r>
        <w:t>df</w:t>
      </w:r>
      <w:proofErr w:type="spellEnd"/>
      <w:r w:rsidRPr="00DC28BF">
        <w:rPr>
          <w:lang w:val="ru-RU"/>
        </w:rPr>
        <w:t>0;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</w:r>
      <w:proofErr w:type="gramStart"/>
      <w:r>
        <w:t>m</w:t>
      </w:r>
      <w:r w:rsidRPr="00DC28BF">
        <w:rPr>
          <w:lang w:val="ru-RU"/>
        </w:rPr>
        <w:t>[</w:t>
      </w:r>
      <w:proofErr w:type="gramEnd"/>
      <w:r>
        <w:t>n</w:t>
      </w:r>
      <w:r w:rsidRPr="00DC28BF">
        <w:rPr>
          <w:lang w:val="ru-RU"/>
        </w:rPr>
        <w:t xml:space="preserve"> - 1] = </w:t>
      </w:r>
      <w:proofErr w:type="spellStart"/>
      <w:r>
        <w:t>dfn</w:t>
      </w:r>
      <w:proofErr w:type="spellEnd"/>
      <w:r w:rsidRPr="00DC28BF">
        <w:rPr>
          <w:lang w:val="ru-RU"/>
        </w:rPr>
        <w:t>;</w:t>
      </w:r>
    </w:p>
    <w:p w:rsidR="00DC28BF" w:rsidRPr="00DC28BF" w:rsidRDefault="00DC28BF" w:rsidP="00DC28BF">
      <w:pPr>
        <w:pStyle w:val="aa"/>
        <w:rPr>
          <w:lang w:val="ru-RU"/>
        </w:rPr>
      </w:pP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  <w:t xml:space="preserve">// находим параметры </w:t>
      </w:r>
      <w:r>
        <w:t>m</w:t>
      </w:r>
      <w:r w:rsidRPr="00DC28BF">
        <w:rPr>
          <w:lang w:val="ru-RU"/>
        </w:rPr>
        <w:t xml:space="preserve"> методом прогонки</w:t>
      </w:r>
    </w:p>
    <w:p w:rsidR="00DC28BF" w:rsidRDefault="00DC28BF" w:rsidP="00DC28BF">
      <w:pPr>
        <w:pStyle w:val="aa"/>
      </w:pPr>
      <w:r w:rsidRPr="00DC28BF">
        <w:rPr>
          <w:lang w:val="ru-RU"/>
        </w:rPr>
        <w:tab/>
      </w:r>
      <w:proofErr w:type="gramStart"/>
      <w:r>
        <w:t>double</w:t>
      </w:r>
      <w:proofErr w:type="gramEnd"/>
      <w:r>
        <w:t>* alpha = new double[n];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>* beta = new double[n];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alpha[</w:t>
      </w:r>
      <w:proofErr w:type="gramEnd"/>
      <w:r>
        <w:t>1] = 0;</w:t>
      </w:r>
    </w:p>
    <w:p w:rsidR="00DC28BF" w:rsidRDefault="00DC28BF" w:rsidP="00DC28BF">
      <w:pPr>
        <w:pStyle w:val="aa"/>
      </w:pPr>
      <w:r>
        <w:tab/>
      </w:r>
      <w:proofErr w:type="gramStart"/>
      <w:r>
        <w:t>beta[</w:t>
      </w:r>
      <w:proofErr w:type="gramEnd"/>
      <w:r>
        <w:t>1] = df0;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n - 1; </w:t>
      </w:r>
      <w:proofErr w:type="spellStart"/>
      <w:r>
        <w:t>j++</w:t>
      </w:r>
      <w:proofErr w:type="spellEnd"/>
      <w:r>
        <w:t>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alpha[</w:t>
      </w:r>
      <w:proofErr w:type="gramEnd"/>
      <w:r>
        <w:t>j + 1] = -1 / (4 + alpha[j]);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beta[</w:t>
      </w:r>
      <w:proofErr w:type="gramEnd"/>
      <w:r>
        <w:t>j + 1] = (3 * (F(xArr1[j + 1]) - F(xArr1[j - 1])) / h - beta[j]) / (4 + alpha[j]);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n - 2; j &gt;= 0; j--)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m[</w:t>
      </w:r>
      <w:proofErr w:type="gramEnd"/>
      <w:r>
        <w:t>j] = alpha[j + 1] * m[j + 1] + beta[j + 1];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  <w:t>/*for (</w:t>
      </w:r>
      <w:proofErr w:type="spellStart"/>
      <w:r>
        <w:t>int</w:t>
      </w:r>
      <w:proofErr w:type="spellEnd"/>
      <w:r>
        <w:t xml:space="preserve"> j = 1; j &lt; n - 1; </w:t>
      </w:r>
      <w:proofErr w:type="spellStart"/>
      <w:r>
        <w:t>j++</w:t>
      </w:r>
      <w:proofErr w:type="spellEnd"/>
      <w:r>
        <w:t>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m[</w:t>
      </w:r>
      <w:proofErr w:type="gramEnd"/>
      <w:r>
        <w:t>j] = (F(xArr1[j + 1]) - F(xArr1[j - 1])) / (2 * h);*/</w:t>
      </w:r>
    </w:p>
    <w:p w:rsidR="00DC28BF" w:rsidRDefault="00DC28BF" w:rsidP="00DC28BF">
      <w:pPr>
        <w:pStyle w:val="aa"/>
      </w:pPr>
    </w:p>
    <w:p w:rsidR="00DC28BF" w:rsidRPr="00DC28BF" w:rsidRDefault="00DC28BF" w:rsidP="00DC28BF">
      <w:pPr>
        <w:pStyle w:val="aa"/>
        <w:rPr>
          <w:lang w:val="ru-RU"/>
        </w:rPr>
      </w:pPr>
      <w:r>
        <w:tab/>
      </w:r>
      <w:r w:rsidRPr="00DC28BF">
        <w:rPr>
          <w:lang w:val="ru-RU"/>
        </w:rPr>
        <w:t>//наибольшее значение 4-й и 5-й производной достигается в точке х = 2</w:t>
      </w:r>
    </w:p>
    <w:p w:rsidR="00DC28BF" w:rsidRDefault="00DC28BF" w:rsidP="00DC28BF">
      <w:pPr>
        <w:pStyle w:val="aa"/>
      </w:pPr>
      <w:r w:rsidRPr="00DC28BF">
        <w:rPr>
          <w:lang w:val="ru-RU"/>
        </w:rPr>
        <w:tab/>
      </w:r>
      <w:proofErr w:type="gramStart"/>
      <w:r>
        <w:t>double</w:t>
      </w:r>
      <w:proofErr w:type="gramEnd"/>
      <w:r>
        <w:t xml:space="preserve"> M4, M5;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  <w:t>M4 = (</w:t>
      </w:r>
      <w:proofErr w:type="spellStart"/>
      <w:r>
        <w:t>var</w:t>
      </w:r>
      <w:proofErr w:type="spellEnd"/>
      <w:r>
        <w:t xml:space="preserve"> == 3</w:t>
      </w:r>
      <w:proofErr w:type="gramStart"/>
      <w:r>
        <w:t>) ?</w:t>
      </w:r>
      <w:proofErr w:type="gramEnd"/>
      <w:r>
        <w:t xml:space="preserve"> </w:t>
      </w:r>
      <w:proofErr w:type="gramStart"/>
      <w:r>
        <w:t>pow(</w:t>
      </w:r>
      <w:proofErr w:type="gramEnd"/>
      <w:r>
        <w:t>log(5), 4) * 25 : pow(log(3), 4) * 9;</w:t>
      </w:r>
    </w:p>
    <w:p w:rsidR="00DC28BF" w:rsidRDefault="00DC28BF" w:rsidP="00DC28BF">
      <w:pPr>
        <w:pStyle w:val="aa"/>
      </w:pPr>
      <w:r>
        <w:tab/>
        <w:t>M5 = (</w:t>
      </w:r>
      <w:proofErr w:type="spellStart"/>
      <w:r>
        <w:t>var</w:t>
      </w:r>
      <w:proofErr w:type="spellEnd"/>
      <w:r>
        <w:t xml:space="preserve"> == 3</w:t>
      </w:r>
      <w:proofErr w:type="gramStart"/>
      <w:r>
        <w:t>) ?</w:t>
      </w:r>
      <w:proofErr w:type="gramEnd"/>
      <w:r>
        <w:t xml:space="preserve"> </w:t>
      </w:r>
      <w:proofErr w:type="gramStart"/>
      <w:r>
        <w:t>pow(</w:t>
      </w:r>
      <w:proofErr w:type="gramEnd"/>
      <w:r>
        <w:t>log(5), 5) * 25 : pow(log(3), 5) * 9;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"M5 = " &lt;&lt; M5 &lt;&lt; "\nM4 = " &lt;&lt; M4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C28BF" w:rsidRDefault="00DC28BF" w:rsidP="00DC28BF">
      <w:pPr>
        <w:pStyle w:val="aa"/>
      </w:pPr>
    </w:p>
    <w:p w:rsidR="00DC28BF" w:rsidRPr="00DC28BF" w:rsidRDefault="00DC28BF" w:rsidP="00DC28BF">
      <w:pPr>
        <w:pStyle w:val="aa"/>
        <w:rPr>
          <w:lang w:val="ru-RU"/>
        </w:rPr>
      </w:pPr>
      <w:r>
        <w:tab/>
      </w:r>
      <w:r w:rsidRPr="00DC28BF">
        <w:rPr>
          <w:lang w:val="ru-RU"/>
        </w:rPr>
        <w:t>// оценка погрешности аппроксимации 1-й производной</w:t>
      </w:r>
    </w:p>
    <w:p w:rsidR="00DC28BF" w:rsidRPr="00A96D67" w:rsidRDefault="00DC28BF" w:rsidP="00DC28BF">
      <w:pPr>
        <w:pStyle w:val="aa"/>
      </w:pPr>
      <w:r w:rsidRPr="00DC28BF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A96D67">
        <w:t xml:space="preserve"> &lt;&lt; " </w:t>
      </w:r>
      <w:r>
        <w:t>x</w:t>
      </w:r>
      <w:r w:rsidRPr="00A96D67">
        <w:t>[</w:t>
      </w:r>
      <w:proofErr w:type="spellStart"/>
      <w:r>
        <w:t>i</w:t>
      </w:r>
      <w:proofErr w:type="spellEnd"/>
      <w:r w:rsidRPr="00A96D67">
        <w:t xml:space="preserve">] | " &lt;&lt; " </w:t>
      </w:r>
      <w:proofErr w:type="spellStart"/>
      <w:r>
        <w:t>df</w:t>
      </w:r>
      <w:proofErr w:type="spellEnd"/>
      <w:r w:rsidRPr="00A96D67">
        <w:t>/</w:t>
      </w:r>
      <w:r>
        <w:t>dx</w:t>
      </w:r>
      <w:r w:rsidRPr="00A96D67">
        <w:t>(</w:t>
      </w:r>
      <w:r>
        <w:t>x</w:t>
      </w:r>
      <w:r w:rsidRPr="00A96D67">
        <w:t>[</w:t>
      </w:r>
      <w:proofErr w:type="spellStart"/>
      <w:r>
        <w:t>i</w:t>
      </w:r>
      <w:proofErr w:type="spellEnd"/>
      <w:r w:rsidRPr="00A96D67">
        <w:t xml:space="preserve">]) " &lt;&lt; "  </w:t>
      </w:r>
      <w:r>
        <w:t>m</w:t>
      </w:r>
      <w:r w:rsidRPr="00A96D67">
        <w:t>[</w:t>
      </w:r>
      <w:proofErr w:type="spellStart"/>
      <w:r>
        <w:t>i</w:t>
      </w:r>
      <w:proofErr w:type="spellEnd"/>
      <w:r w:rsidRPr="00A96D67">
        <w:t xml:space="preserve">]   " &lt;&lt; " </w:t>
      </w:r>
      <w:r>
        <w:t>delta</w:t>
      </w:r>
      <w:r w:rsidRPr="00A96D67">
        <w:t xml:space="preserve"> " &lt;&lt; " </w:t>
      </w:r>
      <w:r w:rsidRPr="00DC28BF">
        <w:rPr>
          <w:lang w:val="ru-RU"/>
        </w:rPr>
        <w:t>оценка</w:t>
      </w:r>
      <w:r w:rsidRPr="00A96D67">
        <w:t xml:space="preserve"> " &lt;&lt; </w:t>
      </w:r>
      <w:proofErr w:type="spellStart"/>
      <w:r>
        <w:t>endl</w:t>
      </w:r>
      <w:proofErr w:type="spellEnd"/>
      <w:r w:rsidRPr="00A96D67">
        <w:t>;</w:t>
      </w:r>
    </w:p>
    <w:p w:rsidR="00DC28BF" w:rsidRDefault="00DC28BF" w:rsidP="00DC28BF">
      <w:pPr>
        <w:pStyle w:val="aa"/>
      </w:pPr>
      <w:r w:rsidRPr="00A96D67"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lastRenderedPageBreak/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DF_xi</w:t>
      </w:r>
      <w:proofErr w:type="spellEnd"/>
      <w:r>
        <w:t xml:space="preserve"> = DF(xArr1[</w:t>
      </w:r>
      <w:proofErr w:type="spellStart"/>
      <w:r>
        <w:t>i</w:t>
      </w:r>
      <w:proofErr w:type="spellEnd"/>
      <w:r>
        <w:t>]);</w:t>
      </w:r>
    </w:p>
    <w:p w:rsidR="00DC28BF" w:rsidRDefault="00DC28BF" w:rsidP="00DC28BF">
      <w:pPr>
        <w:pStyle w:val="aa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setprecision</w:t>
      </w:r>
      <w:proofErr w:type="spellEnd"/>
      <w:r>
        <w:t>(1) &lt;&lt; xArr1[</w:t>
      </w:r>
      <w:proofErr w:type="spellStart"/>
      <w:r>
        <w:t>i</w:t>
      </w:r>
      <w:proofErr w:type="spellEnd"/>
      <w:r>
        <w:t xml:space="preserve">] &lt;&lt; "   | " &lt;&lt; </w:t>
      </w:r>
      <w:proofErr w:type="spellStart"/>
      <w:r>
        <w:t>setprecision</w:t>
      </w:r>
      <w:proofErr w:type="spellEnd"/>
      <w:r>
        <w:t xml:space="preserve">(6) &lt;&lt; </w:t>
      </w:r>
      <w:proofErr w:type="spellStart"/>
      <w:r>
        <w:t>DF_xi</w:t>
      </w:r>
      <w:proofErr w:type="spellEnd"/>
      <w:r>
        <w:t xml:space="preserve"> &lt;&lt; " | " &lt;&lt; m[</w:t>
      </w:r>
      <w:proofErr w:type="spellStart"/>
      <w:r>
        <w:t>i</w:t>
      </w:r>
      <w:proofErr w:type="spellEnd"/>
      <w:r>
        <w:t>] &lt;&lt; " | " &lt;&lt;</w:t>
      </w:r>
    </w:p>
    <w:p w:rsidR="00DC28BF" w:rsidRDefault="00DC28BF" w:rsidP="00DC28BF">
      <w:pPr>
        <w:pStyle w:val="aa"/>
      </w:pPr>
      <w:r>
        <w:tab/>
      </w:r>
      <w:r>
        <w:tab/>
      </w:r>
      <w:r>
        <w:tab/>
      </w:r>
      <w:proofErr w:type="gramStart"/>
      <w:r>
        <w:t>abs(</w:t>
      </w:r>
      <w:proofErr w:type="spellStart"/>
      <w:proofErr w:type="gramEnd"/>
      <w:r>
        <w:t>DF_xi</w:t>
      </w:r>
      <w:proofErr w:type="spellEnd"/>
      <w:r>
        <w:t xml:space="preserve"> - m[</w:t>
      </w:r>
      <w:proofErr w:type="spellStart"/>
      <w:r>
        <w:t>i</w:t>
      </w:r>
      <w:proofErr w:type="spellEnd"/>
      <w:r>
        <w:t xml:space="preserve">]) &lt;&lt; " | " &lt;&lt; M5 / 60 * pow(h, 4) &lt;&lt; </w:t>
      </w:r>
      <w:proofErr w:type="spellStart"/>
      <w:r>
        <w:t>endl</w:t>
      </w:r>
      <w:proofErr w:type="spellEnd"/>
      <w:r>
        <w:t>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  <w:t xml:space="preserve">//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погрешности</w:t>
      </w:r>
      <w:proofErr w:type="spellEnd"/>
      <w:r>
        <w:t xml:space="preserve"> </w:t>
      </w:r>
      <w:proofErr w:type="spellStart"/>
      <w:r>
        <w:t>аппроксимации</w:t>
      </w:r>
      <w:proofErr w:type="spellEnd"/>
      <w:r>
        <w:t xml:space="preserve"> </w:t>
      </w:r>
      <w:proofErr w:type="spellStart"/>
      <w:r>
        <w:t>функции</w:t>
      </w:r>
      <w:proofErr w:type="spellEnd"/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" x  | " &lt;&lt; "   f(x)   " &lt;&lt; "   S31(</w:t>
      </w:r>
      <w:proofErr w:type="spellStart"/>
      <w:r>
        <w:t>f;x</w:t>
      </w:r>
      <w:proofErr w:type="spellEnd"/>
      <w:r>
        <w:t>) " &lt;&lt; " Abs(f(x)-S31(</w:t>
      </w:r>
      <w:proofErr w:type="spellStart"/>
      <w:r>
        <w:t>f;x</w:t>
      </w:r>
      <w:proofErr w:type="spellEnd"/>
      <w:r>
        <w:t xml:space="preserve">)) " &lt;&lt; " </w:t>
      </w:r>
      <w:proofErr w:type="spellStart"/>
      <w:r>
        <w:t>Оценка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double</w:t>
      </w:r>
      <w:proofErr w:type="gramEnd"/>
      <w:r>
        <w:t xml:space="preserve"> tau = 0.5; // (xArr2[</w:t>
      </w:r>
      <w:proofErr w:type="spellStart"/>
      <w:r>
        <w:t>i</w:t>
      </w:r>
      <w:proofErr w:type="spellEnd"/>
      <w:r>
        <w:t>] - xArr1[</w:t>
      </w:r>
      <w:proofErr w:type="spellStart"/>
      <w:r>
        <w:t>i</w:t>
      </w:r>
      <w:proofErr w:type="spellEnd"/>
      <w:r>
        <w:t>]) / h;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double</w:t>
      </w:r>
      <w:proofErr w:type="gramEnd"/>
      <w:r>
        <w:t xml:space="preserve"> S = fi0(tau) * F(xArr1[</w:t>
      </w:r>
      <w:proofErr w:type="spellStart"/>
      <w:r>
        <w:t>i</w:t>
      </w:r>
      <w:proofErr w:type="spellEnd"/>
      <w:r>
        <w:t>]) + fi0(1 - tau) * F(xArr1[</w:t>
      </w:r>
      <w:proofErr w:type="spellStart"/>
      <w:r>
        <w:t>i</w:t>
      </w:r>
      <w:proofErr w:type="spellEnd"/>
      <w:r>
        <w:t xml:space="preserve"> + 1]) +</w:t>
      </w:r>
    </w:p>
    <w:p w:rsidR="00DC28BF" w:rsidRDefault="00DC28BF" w:rsidP="00DC28BF">
      <w:pPr>
        <w:pStyle w:val="aa"/>
      </w:pPr>
      <w:r>
        <w:tab/>
      </w:r>
      <w:r>
        <w:tab/>
      </w:r>
      <w:r>
        <w:tab/>
      </w:r>
      <w:proofErr w:type="gramStart"/>
      <w:r>
        <w:t>h</w:t>
      </w:r>
      <w:proofErr w:type="gramEnd"/>
      <w:r>
        <w:t xml:space="preserve"> * (fi1(tau) * m[</w:t>
      </w:r>
      <w:proofErr w:type="spellStart"/>
      <w:r>
        <w:t>i</w:t>
      </w:r>
      <w:proofErr w:type="spellEnd"/>
      <w:r>
        <w:t>] - fi1(1 - tau) * m[</w:t>
      </w:r>
      <w:proofErr w:type="spellStart"/>
      <w:r>
        <w:t>i</w:t>
      </w:r>
      <w:proofErr w:type="spellEnd"/>
      <w:r>
        <w:t xml:space="preserve"> + 1]);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double</w:t>
      </w:r>
      <w:proofErr w:type="gramEnd"/>
      <w:r>
        <w:t xml:space="preserve"> F_ = F(xArr2[</w:t>
      </w:r>
      <w:proofErr w:type="spellStart"/>
      <w:r>
        <w:t>i</w:t>
      </w:r>
      <w:proofErr w:type="spellEnd"/>
      <w:r>
        <w:t>]);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setprecision</w:t>
      </w:r>
      <w:proofErr w:type="spellEnd"/>
      <w:r>
        <w:t>(1) &lt;&lt; xArr2[</w:t>
      </w:r>
      <w:proofErr w:type="spellStart"/>
      <w:r>
        <w:t>i</w:t>
      </w:r>
      <w:proofErr w:type="spellEnd"/>
      <w:r>
        <w:t xml:space="preserve">] &lt;&lt; "  | " &lt;&lt; </w:t>
      </w:r>
      <w:proofErr w:type="spellStart"/>
      <w:r>
        <w:t>setprecision</w:t>
      </w:r>
      <w:proofErr w:type="spellEnd"/>
      <w:r>
        <w:t>(6) &lt;&lt; F_ &lt;&lt; " | " &lt;&lt;</w:t>
      </w:r>
    </w:p>
    <w:p w:rsidR="00DC28BF" w:rsidRDefault="00DC28BF" w:rsidP="00DC28BF">
      <w:pPr>
        <w:pStyle w:val="aa"/>
      </w:pPr>
      <w:r>
        <w:tab/>
      </w:r>
      <w:r>
        <w:tab/>
      </w:r>
      <w:r>
        <w:tab/>
        <w:t xml:space="preserve">S &lt;&lt; " | " &lt;&lt; </w:t>
      </w:r>
      <w:proofErr w:type="gramStart"/>
      <w:r>
        <w:t>abs(</w:t>
      </w:r>
      <w:proofErr w:type="gramEnd"/>
      <w:r>
        <w:t xml:space="preserve">F_ - S) &lt;&lt; " | " &lt;&lt; </w:t>
      </w:r>
      <w:proofErr w:type="spellStart"/>
      <w:r>
        <w:t>FindErrorForSpline</w:t>
      </w:r>
      <w:proofErr w:type="spellEnd"/>
      <w:r>
        <w:t xml:space="preserve">(M4, M5) &lt;&lt; </w:t>
      </w:r>
      <w:proofErr w:type="spellStart"/>
      <w:r>
        <w:t>endl</w:t>
      </w:r>
      <w:proofErr w:type="spellEnd"/>
      <w:r>
        <w:t>;</w:t>
      </w:r>
    </w:p>
    <w:p w:rsidR="00DC28BF" w:rsidRPr="00DC28BF" w:rsidRDefault="00DC28BF" w:rsidP="00DC28BF">
      <w:pPr>
        <w:pStyle w:val="aa"/>
        <w:rPr>
          <w:lang w:val="ru-RU"/>
        </w:rPr>
      </w:pPr>
      <w:r>
        <w:tab/>
      </w:r>
      <w:r w:rsidRPr="00DC28BF">
        <w:rPr>
          <w:lang w:val="ru-RU"/>
        </w:rPr>
        <w:t>}</w:t>
      </w:r>
    </w:p>
    <w:p w:rsidR="00DC28BF" w:rsidRPr="00DC28BF" w:rsidRDefault="00DC28BF" w:rsidP="00DC28BF">
      <w:pPr>
        <w:pStyle w:val="aa"/>
        <w:rPr>
          <w:lang w:val="ru-RU"/>
        </w:rPr>
      </w:pP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  <w:t>//</w:t>
      </w:r>
      <w:r>
        <w:t>delete</w:t>
      </w:r>
      <w:r w:rsidRPr="00DC28BF">
        <w:rPr>
          <w:lang w:val="ru-RU"/>
        </w:rPr>
        <w:t xml:space="preserve">[] </w:t>
      </w:r>
      <w:r>
        <w:t>b</w:t>
      </w:r>
      <w:r w:rsidRPr="00DC28BF">
        <w:rPr>
          <w:lang w:val="ru-RU"/>
        </w:rPr>
        <w:t>1;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}</w:t>
      </w:r>
    </w:p>
    <w:p w:rsidR="00DC28BF" w:rsidRPr="00DC28BF" w:rsidRDefault="00DC28BF" w:rsidP="00DC28BF">
      <w:pPr>
        <w:pStyle w:val="aa"/>
        <w:rPr>
          <w:lang w:val="ru-RU"/>
        </w:rPr>
      </w:pP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//печать Таблицы разделенных разностей</w:t>
      </w:r>
    </w:p>
    <w:p w:rsidR="00DC28BF" w:rsidRPr="00DC28BF" w:rsidRDefault="00DC28BF" w:rsidP="00DC28BF">
      <w:pPr>
        <w:pStyle w:val="aa"/>
        <w:rPr>
          <w:lang w:val="ru-RU"/>
        </w:rPr>
      </w:pPr>
      <w:proofErr w:type="gramStart"/>
      <w:r>
        <w:t>void</w:t>
      </w:r>
      <w:proofErr w:type="gramEnd"/>
      <w:r w:rsidRPr="00DC28BF">
        <w:rPr>
          <w:lang w:val="ru-RU"/>
        </w:rPr>
        <w:t xml:space="preserve"> </w:t>
      </w:r>
      <w:proofErr w:type="spellStart"/>
      <w:r>
        <w:t>PrintDividedDifferenceMatrix</w:t>
      </w:r>
      <w:proofErr w:type="spellEnd"/>
      <w:r w:rsidRPr="00DC28BF">
        <w:rPr>
          <w:lang w:val="ru-RU"/>
        </w:rPr>
        <w:t>(</w:t>
      </w:r>
      <w:r>
        <w:t>double</w:t>
      </w:r>
      <w:r w:rsidRPr="00DC28BF">
        <w:rPr>
          <w:lang w:val="ru-RU"/>
        </w:rPr>
        <w:t xml:space="preserve">** </w:t>
      </w:r>
      <w:proofErr w:type="spellStart"/>
      <w:r>
        <w:t>DivDiff</w:t>
      </w:r>
      <w:proofErr w:type="spellEnd"/>
      <w:r w:rsidRPr="00DC28BF">
        <w:rPr>
          <w:lang w:val="ru-RU"/>
        </w:rPr>
        <w:t>)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{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DC28BF">
        <w:rPr>
          <w:lang w:val="ru-RU"/>
        </w:rPr>
        <w:t xml:space="preserve"> &lt;&lt; "Таблица разделенных разностей:\</w:t>
      </w:r>
      <w:r>
        <w:t>n</w:t>
      </w:r>
      <w:r w:rsidRPr="00DC28BF">
        <w:rPr>
          <w:lang w:val="ru-RU"/>
        </w:rPr>
        <w:t>";</w:t>
      </w:r>
    </w:p>
    <w:p w:rsidR="00DC28BF" w:rsidRDefault="00DC28BF" w:rsidP="00DC28BF">
      <w:pPr>
        <w:pStyle w:val="aa"/>
      </w:pPr>
      <w:r w:rsidRPr="00DC28BF">
        <w:rPr>
          <w:lang w:val="ru-RU"/>
        </w:rP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DC28BF" w:rsidRDefault="00DC28BF" w:rsidP="00DC28BF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fixed &lt;&lt; </w:t>
      </w:r>
      <w:proofErr w:type="spellStart"/>
      <w:r>
        <w:t>setprecision</w:t>
      </w:r>
      <w:proofErr w:type="spellEnd"/>
      <w:r>
        <w:t xml:space="preserve">(6) &lt;&lt; </w:t>
      </w:r>
      <w:proofErr w:type="spellStart"/>
      <w:r>
        <w:t>setw</w:t>
      </w:r>
      <w:proofErr w:type="spellEnd"/>
      <w:r>
        <w:t xml:space="preserve">(12) &lt;&lt; </w:t>
      </w:r>
      <w:proofErr w:type="spellStart"/>
      <w:r>
        <w:t>DivDiff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DC28BF" w:rsidRPr="00DC28BF" w:rsidRDefault="00DC28BF" w:rsidP="00DC28BF">
      <w:pPr>
        <w:pStyle w:val="aa"/>
        <w:rPr>
          <w:lang w:val="ru-RU"/>
        </w:rP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 w:rsidRPr="00DC28BF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DC28BF">
        <w:rPr>
          <w:lang w:val="ru-RU"/>
        </w:rPr>
        <w:t>;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  <w:t>}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}</w:t>
      </w:r>
    </w:p>
    <w:p w:rsidR="00DC28BF" w:rsidRPr="00DC28BF" w:rsidRDefault="00DC28BF" w:rsidP="00DC28BF">
      <w:pPr>
        <w:pStyle w:val="aa"/>
        <w:rPr>
          <w:lang w:val="ru-RU"/>
        </w:rPr>
      </w:pP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// погрешность интерполяции по формуле Ньютона</w:t>
      </w:r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</w:t>
      </w:r>
      <w:proofErr w:type="spellStart"/>
      <w:r>
        <w:t>FindErrorForNewton</w:t>
      </w:r>
      <w:proofErr w:type="spellEnd"/>
      <w:r>
        <w:t xml:space="preserve">(double x, double* </w:t>
      </w:r>
      <w:proofErr w:type="spellStart"/>
      <w:r>
        <w:t>xArr</w:t>
      </w:r>
      <w:proofErr w:type="spellEnd"/>
      <w:r>
        <w:t>, double M6)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w = 1;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w</w:t>
      </w:r>
      <w:proofErr w:type="gramEnd"/>
      <w:r>
        <w:t xml:space="preserve"> *= x - </w:t>
      </w:r>
      <w:proofErr w:type="spellStart"/>
      <w:r>
        <w:t>xArr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fact = 1;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 + 1;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fact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return</w:t>
      </w:r>
      <w:proofErr w:type="gramEnd"/>
      <w:r>
        <w:t xml:space="preserve"> M6 * abs(w) / fact;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>//Newton</w:t>
      </w:r>
    </w:p>
    <w:p w:rsidR="00DC28BF" w:rsidRDefault="00DC28BF" w:rsidP="00DC28BF">
      <w:pPr>
        <w:pStyle w:val="aa"/>
      </w:pPr>
      <w:proofErr w:type="gramStart"/>
      <w:r>
        <w:t>void</w:t>
      </w:r>
      <w:proofErr w:type="gramEnd"/>
      <w:r>
        <w:t xml:space="preserve"> Newton(double* </w:t>
      </w:r>
      <w:proofErr w:type="spellStart"/>
      <w:r>
        <w:t>xArr</w:t>
      </w:r>
      <w:proofErr w:type="spellEnd"/>
      <w:r>
        <w:t xml:space="preserve">, double* xArr1, double* </w:t>
      </w:r>
      <w:proofErr w:type="spellStart"/>
      <w:r>
        <w:t>yArr</w:t>
      </w:r>
      <w:proofErr w:type="spellEnd"/>
      <w:r>
        <w:t>)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lastRenderedPageBreak/>
        <w:t>{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DC28BF">
        <w:rPr>
          <w:lang w:val="ru-RU"/>
        </w:rPr>
        <w:t xml:space="preserve"> &lt;&lt; "Интерполяционная формула Ньютона \</w:t>
      </w:r>
      <w:r>
        <w:t>n</w:t>
      </w:r>
      <w:r w:rsidRPr="00DC28BF">
        <w:rPr>
          <w:lang w:val="ru-RU"/>
        </w:rPr>
        <w:t>";</w:t>
      </w:r>
    </w:p>
    <w:p w:rsidR="00DC28BF" w:rsidRPr="00DC28BF" w:rsidRDefault="00DC28BF" w:rsidP="00DC28BF">
      <w:pPr>
        <w:pStyle w:val="aa"/>
        <w:rPr>
          <w:lang w:val="ru-RU"/>
        </w:rPr>
      </w:pPr>
    </w:p>
    <w:p w:rsidR="00DC28BF" w:rsidRDefault="00DC28BF" w:rsidP="00DC28BF">
      <w:pPr>
        <w:pStyle w:val="aa"/>
      </w:pPr>
      <w:r w:rsidRPr="00DC28BF">
        <w:rPr>
          <w:lang w:val="ru-RU"/>
        </w:rPr>
        <w:tab/>
      </w:r>
      <w:proofErr w:type="gramStart"/>
      <w:r>
        <w:t>double</w:t>
      </w:r>
      <w:proofErr w:type="gramEnd"/>
      <w:r>
        <w:t xml:space="preserve">** </w:t>
      </w:r>
      <w:proofErr w:type="spellStart"/>
      <w:r>
        <w:t>DivDiff</w:t>
      </w:r>
      <w:proofErr w:type="spellEnd"/>
      <w:r>
        <w:t xml:space="preserve"> = new double* [n];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spellStart"/>
      <w:r>
        <w:t>DivDiff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double[</w:t>
      </w:r>
      <w:proofErr w:type="gramEnd"/>
      <w:r>
        <w:t>n + 1];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r>
        <w:t>get_X_Y_</w:t>
      </w:r>
      <w:proofErr w:type="gramStart"/>
      <w:r>
        <w:t>Arr</w:t>
      </w:r>
      <w:proofErr w:type="spellEnd"/>
      <w:r>
        <w:t>(</w:t>
      </w:r>
      <w:proofErr w:type="spellStart"/>
      <w:proofErr w:type="gramEnd"/>
      <w:r>
        <w:t>xArr</w:t>
      </w:r>
      <w:proofErr w:type="spellEnd"/>
      <w:r>
        <w:t xml:space="preserve">, xArr1, </w:t>
      </w:r>
      <w:proofErr w:type="spellStart"/>
      <w:r>
        <w:t>yArr</w:t>
      </w:r>
      <w:proofErr w:type="spellEnd"/>
      <w:r>
        <w:t>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FindDividedDifferenceMatrix</w:t>
      </w:r>
      <w:proofErr w:type="spellEnd"/>
      <w:r>
        <w:t>(</w:t>
      </w:r>
      <w:proofErr w:type="spellStart"/>
      <w:proofErr w:type="gramEnd"/>
      <w:r>
        <w:t>DivDiff</w:t>
      </w:r>
      <w:proofErr w:type="spellEnd"/>
      <w:r>
        <w:t xml:space="preserve">, </w:t>
      </w:r>
      <w:proofErr w:type="spellStart"/>
      <w:r>
        <w:t>xArr</w:t>
      </w:r>
      <w:proofErr w:type="spellEnd"/>
      <w:r>
        <w:t xml:space="preserve">, </w:t>
      </w:r>
      <w:proofErr w:type="spellStart"/>
      <w:r>
        <w:t>yArr</w:t>
      </w:r>
      <w:proofErr w:type="spellEnd"/>
      <w:r>
        <w:t>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PrintDividedDifferenceMatrix</w:t>
      </w:r>
      <w:proofErr w:type="spellEnd"/>
      <w:r>
        <w:t>(</w:t>
      </w:r>
      <w:proofErr w:type="spellStart"/>
      <w:proofErr w:type="gramEnd"/>
      <w:r>
        <w:t>DivDiff</w:t>
      </w:r>
      <w:proofErr w:type="spellEnd"/>
      <w:r>
        <w:t>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M6 = (</w:t>
      </w:r>
      <w:proofErr w:type="spellStart"/>
      <w:r>
        <w:t>var</w:t>
      </w:r>
      <w:proofErr w:type="spellEnd"/>
      <w:r>
        <w:t xml:space="preserve"> == 3) ? 25 * </w:t>
      </w:r>
      <w:proofErr w:type="gramStart"/>
      <w:r>
        <w:t>pow(</w:t>
      </w:r>
      <w:proofErr w:type="gramEnd"/>
      <w:r>
        <w:t>log(5), 6) : 9 * pow(log(3), 6);</w:t>
      </w:r>
    </w:p>
    <w:p w:rsidR="00DC28BF" w:rsidRDefault="00DC28BF" w:rsidP="00DC28BF">
      <w:pPr>
        <w:pStyle w:val="aa"/>
      </w:pPr>
      <w:r>
        <w:tab/>
        <w:t xml:space="preserve">//double M6 = </w:t>
      </w:r>
      <w:proofErr w:type="gramStart"/>
      <w:r>
        <w:t>pow(</w:t>
      </w:r>
      <w:proofErr w:type="gramEnd"/>
      <w:r>
        <w:t>log(3), 6) * 9;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"\nM6 = " &lt;&lt; M6 &lt;&lt; </w:t>
      </w:r>
      <w:proofErr w:type="spellStart"/>
      <w:r>
        <w:t>endl</w:t>
      </w:r>
      <w:proofErr w:type="spellEnd"/>
      <w:r>
        <w:t>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nx</w:t>
      </w:r>
      <w:proofErr w:type="spellEnd"/>
      <w:r>
        <w:t xml:space="preserve">    |    f(x)  |    </w:t>
      </w:r>
      <w:proofErr w:type="spellStart"/>
      <w:r>
        <w:t>Pn</w:t>
      </w:r>
      <w:proofErr w:type="spellEnd"/>
      <w:r>
        <w:t xml:space="preserve">(x) |   Delta  |   </w:t>
      </w:r>
      <w:proofErr w:type="spellStart"/>
      <w:r>
        <w:t>Оценка</w:t>
      </w:r>
      <w:proofErr w:type="spellEnd"/>
      <w:r>
        <w:t xml:space="preserve"> |\n";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n - 1; k++)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Pn_x</w:t>
      </w:r>
      <w:proofErr w:type="spellEnd"/>
      <w:r>
        <w:t xml:space="preserve"> = </w:t>
      </w:r>
      <w:proofErr w:type="spellStart"/>
      <w:r>
        <w:t>DivDiff</w:t>
      </w:r>
      <w:proofErr w:type="spellEnd"/>
      <w:r>
        <w:t>[0][1];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double</w:t>
      </w:r>
      <w:proofErr w:type="gramEnd"/>
      <w:r>
        <w:t xml:space="preserve"> w = 1;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r>
        <w:tab/>
      </w:r>
      <w:proofErr w:type="gramStart"/>
      <w:r>
        <w:t>w</w:t>
      </w:r>
      <w:proofErr w:type="gramEnd"/>
      <w:r>
        <w:t xml:space="preserve"> *= xArr1[k] - </w:t>
      </w:r>
      <w:proofErr w:type="spellStart"/>
      <w:r>
        <w:t>xArr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DC28BF" w:rsidRDefault="00DC28BF" w:rsidP="00DC28BF">
      <w:pPr>
        <w:pStyle w:val="aa"/>
      </w:pPr>
      <w:r>
        <w:tab/>
      </w:r>
      <w:r>
        <w:tab/>
      </w:r>
      <w:r>
        <w:tab/>
      </w:r>
      <w:proofErr w:type="spellStart"/>
      <w:r>
        <w:t>Pn_x</w:t>
      </w:r>
      <w:proofErr w:type="spellEnd"/>
      <w:r>
        <w:t xml:space="preserve"> += </w:t>
      </w:r>
      <w:proofErr w:type="spellStart"/>
      <w:proofErr w:type="gramStart"/>
      <w:r>
        <w:t>DivDiff</w:t>
      </w:r>
      <w:proofErr w:type="spellEnd"/>
      <w:r>
        <w:t>[</w:t>
      </w:r>
      <w:proofErr w:type="gramEnd"/>
      <w:r>
        <w:t>0][</w:t>
      </w:r>
      <w:proofErr w:type="spellStart"/>
      <w:r>
        <w:t>i</w:t>
      </w:r>
      <w:proofErr w:type="spellEnd"/>
      <w:r>
        <w:t xml:space="preserve"> + 1] * w;</w:t>
      </w:r>
    </w:p>
    <w:p w:rsidR="00DC28BF" w:rsidRDefault="00DC28BF" w:rsidP="00DC28BF">
      <w:pPr>
        <w:pStyle w:val="aa"/>
      </w:pPr>
      <w:r>
        <w:tab/>
      </w:r>
      <w:r>
        <w:tab/>
        <w:t>}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double</w:t>
      </w:r>
      <w:proofErr w:type="gramEnd"/>
      <w:r>
        <w:t xml:space="preserve"> F_ = F(xArr1[k]);</w:t>
      </w:r>
    </w:p>
    <w:p w:rsidR="00DC28BF" w:rsidRDefault="00DC28BF" w:rsidP="00DC28BF">
      <w:pPr>
        <w:pStyle w:val="aa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setprecision</w:t>
      </w:r>
      <w:proofErr w:type="spellEnd"/>
      <w:r>
        <w:t xml:space="preserve">(1) &lt;&lt; xArr1[k] &lt;&lt; "  | " &lt;&lt; </w:t>
      </w:r>
      <w:proofErr w:type="spellStart"/>
      <w:r>
        <w:t>setprecision</w:t>
      </w:r>
      <w:proofErr w:type="spellEnd"/>
      <w:r>
        <w:t>(6) &lt;&lt; F_ &lt;&lt; " | " &lt;&lt;</w:t>
      </w:r>
    </w:p>
    <w:p w:rsidR="00DC28BF" w:rsidRDefault="00DC28BF" w:rsidP="00DC28BF">
      <w:pPr>
        <w:pStyle w:val="aa"/>
      </w:pPr>
      <w:r>
        <w:tab/>
      </w:r>
      <w:r>
        <w:tab/>
      </w:r>
      <w:r>
        <w:tab/>
      </w:r>
      <w:proofErr w:type="spellStart"/>
      <w:r>
        <w:t>Pn_x</w:t>
      </w:r>
      <w:proofErr w:type="spellEnd"/>
      <w:r>
        <w:t xml:space="preserve"> &lt;&lt; " | " &lt;&lt; </w:t>
      </w:r>
      <w:proofErr w:type="gramStart"/>
      <w:r>
        <w:t>abs(</w:t>
      </w:r>
      <w:proofErr w:type="spellStart"/>
      <w:proofErr w:type="gramEnd"/>
      <w:r>
        <w:t>Pn_x</w:t>
      </w:r>
      <w:proofErr w:type="spellEnd"/>
      <w:r>
        <w:t xml:space="preserve"> - F_) &lt;&lt; " | " &lt;&lt; </w:t>
      </w:r>
      <w:proofErr w:type="spellStart"/>
      <w:r>
        <w:t>FindErrorForNewton</w:t>
      </w:r>
      <w:proofErr w:type="spellEnd"/>
      <w:r>
        <w:t xml:space="preserve">(xArr1[k], </w:t>
      </w:r>
      <w:proofErr w:type="spellStart"/>
      <w:r>
        <w:t>xArr</w:t>
      </w:r>
      <w:proofErr w:type="spellEnd"/>
      <w:r>
        <w:t>, M6) &lt;&lt; " | \n";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DivDiff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C28BF" w:rsidRDefault="00DC28BF" w:rsidP="00DC28BF">
      <w:pPr>
        <w:pStyle w:val="aa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DivDiff</w:t>
      </w:r>
      <w:proofErr w:type="spellEnd"/>
      <w:r>
        <w:t>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 xml:space="preserve">// </w:t>
      </w:r>
      <w:proofErr w:type="spellStart"/>
      <w:r>
        <w:t>печать</w:t>
      </w:r>
      <w:proofErr w:type="spellEnd"/>
      <w:r>
        <w:t xml:space="preserve"> </w:t>
      </w:r>
      <w:proofErr w:type="spellStart"/>
      <w:r>
        <w:t>матрицы</w:t>
      </w:r>
      <w:proofErr w:type="spellEnd"/>
    </w:p>
    <w:p w:rsidR="00DC28BF" w:rsidRDefault="00DC28BF" w:rsidP="00DC28BF">
      <w:pPr>
        <w:pStyle w:val="aa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PrintMatrix</w:t>
      </w:r>
      <w:proofErr w:type="spellEnd"/>
      <w:r>
        <w:t>(double** A)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</w:t>
      </w:r>
    </w:p>
    <w:p w:rsidR="00DC28BF" w:rsidRDefault="00DC28BF" w:rsidP="00DC28BF">
      <w:pPr>
        <w:pStyle w:val="aa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fixed &lt;&lt; </w:t>
      </w:r>
      <w:proofErr w:type="spellStart"/>
      <w:r>
        <w:t>setprecision</w:t>
      </w:r>
      <w:proofErr w:type="spellEnd"/>
      <w:r>
        <w:t xml:space="preserve">(4) &lt;&lt; </w:t>
      </w:r>
      <w:proofErr w:type="spellStart"/>
      <w:r>
        <w:t>setw</w:t>
      </w:r>
      <w:proofErr w:type="spellEnd"/>
      <w:r>
        <w:t>(10) &lt;&lt; A[</w:t>
      </w:r>
      <w:proofErr w:type="spellStart"/>
      <w:r>
        <w:t>i</w:t>
      </w:r>
      <w:proofErr w:type="spellEnd"/>
      <w:r>
        <w:t>][j];</w:t>
      </w:r>
    </w:p>
    <w:p w:rsidR="00DC28BF" w:rsidRPr="00DC28BF" w:rsidRDefault="00DC28BF" w:rsidP="00DC28BF">
      <w:pPr>
        <w:pStyle w:val="aa"/>
        <w:rPr>
          <w:lang w:val="ru-RU"/>
        </w:rPr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 w:rsidRPr="00DC28BF">
        <w:rPr>
          <w:lang w:val="ru-RU"/>
        </w:rPr>
        <w:t xml:space="preserve"> &lt;&lt; </w:t>
      </w:r>
      <w:proofErr w:type="spellStart"/>
      <w:r>
        <w:t>endl</w:t>
      </w:r>
      <w:proofErr w:type="spellEnd"/>
      <w:r w:rsidRPr="00DC28BF">
        <w:rPr>
          <w:lang w:val="ru-RU"/>
        </w:rPr>
        <w:t>;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  <w:t>}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DC28BF">
        <w:rPr>
          <w:lang w:val="ru-RU"/>
        </w:rPr>
        <w:t xml:space="preserve"> &lt;&lt; "\</w:t>
      </w:r>
      <w:r>
        <w:t>n</w:t>
      </w:r>
      <w:r w:rsidRPr="00DC28BF">
        <w:rPr>
          <w:lang w:val="ru-RU"/>
        </w:rPr>
        <w:t>";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lastRenderedPageBreak/>
        <w:t>}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// печать вектора</w:t>
      </w:r>
    </w:p>
    <w:p w:rsidR="00DC28BF" w:rsidRDefault="00DC28BF" w:rsidP="00DC28BF">
      <w:pPr>
        <w:pStyle w:val="aa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PrintVector</w:t>
      </w:r>
      <w:proofErr w:type="spellEnd"/>
      <w:r>
        <w:t>(double* b)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setprecision</w:t>
      </w:r>
      <w:proofErr w:type="spellEnd"/>
      <w:r>
        <w:t>(8) &lt;&lt; b[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  <w:r>
        <w:t xml:space="preserve">// </w:t>
      </w:r>
      <w:proofErr w:type="spellStart"/>
      <w:r>
        <w:t>определитель</w:t>
      </w:r>
      <w:proofErr w:type="spellEnd"/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Determinant(double** A)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return</w:t>
      </w:r>
      <w:proofErr w:type="gramEnd"/>
      <w:r>
        <w:t xml:space="preserve"> A[0][0] * A[1][1] * A[2][2] +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A[</w:t>
      </w:r>
      <w:proofErr w:type="gramEnd"/>
      <w:r>
        <w:t>0][1] * A[1][2] * A[2][0] +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A[</w:t>
      </w:r>
      <w:proofErr w:type="gramEnd"/>
      <w:r>
        <w:t>0][2] * A[1][0] * A[2][1] -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A[</w:t>
      </w:r>
      <w:proofErr w:type="gramEnd"/>
      <w:r>
        <w:t>0][2] * A[1][1] * A[2][0] -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A[</w:t>
      </w:r>
      <w:proofErr w:type="gramEnd"/>
      <w:r>
        <w:t>0][0] * A[2][1] * A[1][2] -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A[</w:t>
      </w:r>
      <w:proofErr w:type="gramEnd"/>
      <w:r>
        <w:t>2][2] * A[1][0] * A[0][1];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 xml:space="preserve">// </w:t>
      </w:r>
      <w:proofErr w:type="spellStart"/>
      <w:r>
        <w:t>замена</w:t>
      </w:r>
      <w:proofErr w:type="spellEnd"/>
      <w:r>
        <w:t xml:space="preserve"> </w:t>
      </w:r>
      <w:proofErr w:type="spellStart"/>
      <w:r>
        <w:t>столбца</w:t>
      </w:r>
      <w:proofErr w:type="spellEnd"/>
      <w:r>
        <w:t xml:space="preserve"> </w:t>
      </w:r>
      <w:proofErr w:type="spellStart"/>
      <w:r>
        <w:t>матрицы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вектор</w:t>
      </w:r>
      <w:proofErr w:type="spellEnd"/>
    </w:p>
    <w:p w:rsidR="00DC28BF" w:rsidRDefault="00DC28BF" w:rsidP="00DC28BF">
      <w:pPr>
        <w:pStyle w:val="aa"/>
      </w:pPr>
      <w:proofErr w:type="gramStart"/>
      <w:r>
        <w:t>void</w:t>
      </w:r>
      <w:proofErr w:type="gramEnd"/>
      <w:r>
        <w:t xml:space="preserve"> </w:t>
      </w:r>
      <w:proofErr w:type="spellStart"/>
      <w:r>
        <w:t>ReplaceColumn</w:t>
      </w:r>
      <w:proofErr w:type="spellEnd"/>
      <w:r>
        <w:t xml:space="preserve">(double** A, </w:t>
      </w:r>
      <w:proofErr w:type="spellStart"/>
      <w:r>
        <w:t>int</w:t>
      </w:r>
      <w:proofErr w:type="spellEnd"/>
      <w:r>
        <w:t xml:space="preserve"> j, double* b)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b[</w:t>
      </w:r>
      <w:proofErr w:type="spellStart"/>
      <w:r>
        <w:t>i</w:t>
      </w:r>
      <w:proofErr w:type="spellEnd"/>
      <w:r>
        <w:t>];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 xml:space="preserve">// </w:t>
      </w:r>
      <w:proofErr w:type="spellStart"/>
      <w:r>
        <w:t>копирование</w:t>
      </w:r>
      <w:proofErr w:type="spellEnd"/>
      <w:r>
        <w:t xml:space="preserve"> </w:t>
      </w:r>
      <w:proofErr w:type="spellStart"/>
      <w:r>
        <w:t>столбца</w:t>
      </w:r>
      <w:proofErr w:type="spellEnd"/>
      <w:r>
        <w:t xml:space="preserve"> </w:t>
      </w:r>
      <w:proofErr w:type="spellStart"/>
      <w:r>
        <w:t>матрицы</w:t>
      </w:r>
      <w:proofErr w:type="spellEnd"/>
    </w:p>
    <w:p w:rsidR="00DC28BF" w:rsidRDefault="00DC28BF" w:rsidP="00DC28BF">
      <w:pPr>
        <w:pStyle w:val="aa"/>
      </w:pPr>
      <w:proofErr w:type="gramStart"/>
      <w:r>
        <w:t>void</w:t>
      </w:r>
      <w:proofErr w:type="gramEnd"/>
      <w:r>
        <w:t xml:space="preserve"> </w:t>
      </w:r>
      <w:proofErr w:type="spellStart"/>
      <w:r>
        <w:t>CopyColumn</w:t>
      </w:r>
      <w:proofErr w:type="spellEnd"/>
      <w:r>
        <w:t xml:space="preserve">(double** A, </w:t>
      </w:r>
      <w:proofErr w:type="spellStart"/>
      <w:r>
        <w:t>int</w:t>
      </w:r>
      <w:proofErr w:type="spellEnd"/>
      <w:r>
        <w:t xml:space="preserve"> j, double* b)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][j];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  <w:r>
        <w:t xml:space="preserve">// </w:t>
      </w:r>
      <w:proofErr w:type="spellStart"/>
      <w:r>
        <w:t>решение</w:t>
      </w:r>
      <w:proofErr w:type="spellEnd"/>
      <w:r>
        <w:t xml:space="preserve"> СЛАУ </w:t>
      </w:r>
      <w:proofErr w:type="spellStart"/>
      <w:r>
        <w:t>методом</w:t>
      </w:r>
      <w:proofErr w:type="spellEnd"/>
      <w:r>
        <w:t xml:space="preserve"> </w:t>
      </w:r>
      <w:proofErr w:type="spellStart"/>
      <w:r>
        <w:t>Крамера</w:t>
      </w:r>
      <w:proofErr w:type="spellEnd"/>
    </w:p>
    <w:p w:rsidR="00DC28BF" w:rsidRDefault="00DC28BF" w:rsidP="00DC28BF">
      <w:pPr>
        <w:pStyle w:val="aa"/>
      </w:pPr>
      <w:proofErr w:type="gramStart"/>
      <w:r>
        <w:t>void</w:t>
      </w:r>
      <w:proofErr w:type="gramEnd"/>
      <w:r>
        <w:t xml:space="preserve"> </w:t>
      </w:r>
      <w:proofErr w:type="spellStart"/>
      <w:r>
        <w:t>CramerMethod</w:t>
      </w:r>
      <w:proofErr w:type="spellEnd"/>
      <w:r>
        <w:t>(double** A, double* b, double* x)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det</w:t>
      </w:r>
      <w:proofErr w:type="spellEnd"/>
      <w:r>
        <w:t xml:space="preserve"> = Determinant(A);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* </w:t>
      </w:r>
      <w:proofErr w:type="spellStart"/>
      <w:r>
        <w:t>aj</w:t>
      </w:r>
      <w:proofErr w:type="spellEnd"/>
      <w:r>
        <w:t xml:space="preserve"> = new double[3];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CopyColumn</w:t>
      </w:r>
      <w:proofErr w:type="spellEnd"/>
      <w:r>
        <w:t>(</w:t>
      </w:r>
      <w:proofErr w:type="gramEnd"/>
      <w:r>
        <w:t xml:space="preserve">A, 0, </w:t>
      </w:r>
      <w:proofErr w:type="spellStart"/>
      <w:r>
        <w:t>aj</w:t>
      </w:r>
      <w:proofErr w:type="spellEnd"/>
      <w:r>
        <w:t>);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ReplaceColumn</w:t>
      </w:r>
      <w:proofErr w:type="spellEnd"/>
      <w:r>
        <w:t>(</w:t>
      </w:r>
      <w:proofErr w:type="gramEnd"/>
      <w:r>
        <w:t>A, 0, b);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det1 = Determinant(A);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ReplaceColumn</w:t>
      </w:r>
      <w:proofErr w:type="spellEnd"/>
      <w:r>
        <w:t>(</w:t>
      </w:r>
      <w:proofErr w:type="gramEnd"/>
      <w:r>
        <w:t xml:space="preserve">A, 0, </w:t>
      </w:r>
      <w:proofErr w:type="spellStart"/>
      <w:r>
        <w:t>aj</w:t>
      </w:r>
      <w:proofErr w:type="spellEnd"/>
      <w:r>
        <w:t>);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CopyColumn</w:t>
      </w:r>
      <w:proofErr w:type="spellEnd"/>
      <w:r>
        <w:t>(</w:t>
      </w:r>
      <w:proofErr w:type="gramEnd"/>
      <w:r>
        <w:t xml:space="preserve">A, 1, </w:t>
      </w:r>
      <w:proofErr w:type="spellStart"/>
      <w:r>
        <w:t>aj</w:t>
      </w:r>
      <w:proofErr w:type="spellEnd"/>
      <w:r>
        <w:t>);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ReplaceColumn</w:t>
      </w:r>
      <w:proofErr w:type="spellEnd"/>
      <w:r>
        <w:t>(</w:t>
      </w:r>
      <w:proofErr w:type="gramEnd"/>
      <w:r>
        <w:t>A, 1, b);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det2 = Determinant(A);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ReplaceColumn</w:t>
      </w:r>
      <w:proofErr w:type="spellEnd"/>
      <w:r>
        <w:t>(</w:t>
      </w:r>
      <w:proofErr w:type="gramEnd"/>
      <w:r>
        <w:t xml:space="preserve">A, 1, </w:t>
      </w:r>
      <w:proofErr w:type="spellStart"/>
      <w:r>
        <w:t>aj</w:t>
      </w:r>
      <w:proofErr w:type="spellEnd"/>
      <w:r>
        <w:t>);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CopyColumn</w:t>
      </w:r>
      <w:proofErr w:type="spellEnd"/>
      <w:r>
        <w:t>(</w:t>
      </w:r>
      <w:proofErr w:type="gramEnd"/>
      <w:r>
        <w:t xml:space="preserve">A, 2, </w:t>
      </w:r>
      <w:proofErr w:type="spellStart"/>
      <w:r>
        <w:t>aj</w:t>
      </w:r>
      <w:proofErr w:type="spellEnd"/>
      <w:r>
        <w:t>);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ReplaceColumn</w:t>
      </w:r>
      <w:proofErr w:type="spellEnd"/>
      <w:r>
        <w:t>(</w:t>
      </w:r>
      <w:proofErr w:type="gramEnd"/>
      <w:r>
        <w:t>A, 2, b);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det3 = Determinant(A);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lastRenderedPageBreak/>
        <w:tab/>
      </w:r>
      <w:proofErr w:type="gramStart"/>
      <w:r>
        <w:t>x[</w:t>
      </w:r>
      <w:proofErr w:type="gramEnd"/>
      <w:r>
        <w:t xml:space="preserve">0] = det1 / </w:t>
      </w:r>
      <w:proofErr w:type="spellStart"/>
      <w:r>
        <w:t>det</w:t>
      </w:r>
      <w:proofErr w:type="spellEnd"/>
      <w:r>
        <w:t>;</w:t>
      </w:r>
    </w:p>
    <w:p w:rsidR="00DC28BF" w:rsidRDefault="00DC28BF" w:rsidP="00DC28BF">
      <w:pPr>
        <w:pStyle w:val="aa"/>
      </w:pPr>
      <w:r>
        <w:tab/>
      </w:r>
      <w:proofErr w:type="gramStart"/>
      <w:r>
        <w:t>x[</w:t>
      </w:r>
      <w:proofErr w:type="gramEnd"/>
      <w:r>
        <w:t xml:space="preserve">1] = det2 / </w:t>
      </w:r>
      <w:proofErr w:type="spellStart"/>
      <w:r>
        <w:t>det</w:t>
      </w:r>
      <w:proofErr w:type="spellEnd"/>
      <w:r>
        <w:t>;</w:t>
      </w:r>
    </w:p>
    <w:p w:rsidR="00DC28BF" w:rsidRDefault="00DC28BF" w:rsidP="00DC28BF">
      <w:pPr>
        <w:pStyle w:val="aa"/>
      </w:pPr>
      <w:r>
        <w:tab/>
      </w:r>
      <w:proofErr w:type="gramStart"/>
      <w:r>
        <w:t>x[</w:t>
      </w:r>
      <w:proofErr w:type="gramEnd"/>
      <w:r>
        <w:t xml:space="preserve">2] = det3 / </w:t>
      </w:r>
      <w:proofErr w:type="spellStart"/>
      <w:r>
        <w:t>det</w:t>
      </w:r>
      <w:proofErr w:type="spellEnd"/>
      <w:r>
        <w:t>;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}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// функция, получаемая методом среднеквадратичного приближения</w:t>
      </w:r>
    </w:p>
    <w:p w:rsidR="00DC28BF" w:rsidRPr="00A96D67" w:rsidRDefault="00DC28BF" w:rsidP="00DC28BF">
      <w:pPr>
        <w:pStyle w:val="aa"/>
      </w:pPr>
      <w:proofErr w:type="gramStart"/>
      <w:r>
        <w:t>double</w:t>
      </w:r>
      <w:proofErr w:type="gramEnd"/>
      <w:r w:rsidRPr="00A96D67">
        <w:t xml:space="preserve"> </w:t>
      </w:r>
      <w:proofErr w:type="spellStart"/>
      <w:r>
        <w:t>FuncBySquare</w:t>
      </w:r>
      <w:proofErr w:type="spellEnd"/>
      <w:r w:rsidRPr="00A96D67">
        <w:t>(</w:t>
      </w:r>
      <w:r>
        <w:t>double</w:t>
      </w:r>
      <w:r w:rsidRPr="00A96D67">
        <w:t xml:space="preserve"> </w:t>
      </w:r>
      <w:r>
        <w:t>x</w:t>
      </w:r>
      <w:r w:rsidRPr="00A96D67">
        <w:t xml:space="preserve">, </w:t>
      </w:r>
      <w:r>
        <w:t>double</w:t>
      </w:r>
      <w:r w:rsidRPr="00A96D67">
        <w:t xml:space="preserve">* </w:t>
      </w:r>
      <w:r>
        <w:t>c</w:t>
      </w:r>
      <w:r w:rsidRPr="00A96D67">
        <w:t>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return</w:t>
      </w:r>
      <w:proofErr w:type="gramEnd"/>
      <w:r>
        <w:t xml:space="preserve"> c[0] + c[1] * x + c[2] * pow(x, 2);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  <w:r>
        <w:t xml:space="preserve">// </w:t>
      </w:r>
      <w:proofErr w:type="spellStart"/>
      <w:r>
        <w:t>среднеквадратичное</w:t>
      </w:r>
      <w:proofErr w:type="spellEnd"/>
      <w:r>
        <w:t xml:space="preserve"> </w:t>
      </w:r>
      <w:proofErr w:type="spellStart"/>
      <w:r>
        <w:t>приближение</w:t>
      </w:r>
      <w:proofErr w:type="spellEnd"/>
      <w:r>
        <w:t xml:space="preserve"> (</w:t>
      </w:r>
      <w:proofErr w:type="spellStart"/>
      <w:r>
        <w:t>дискретный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>)</w:t>
      </w:r>
    </w:p>
    <w:p w:rsidR="00DC28BF" w:rsidRDefault="00DC28BF" w:rsidP="00DC28BF">
      <w:pPr>
        <w:pStyle w:val="aa"/>
      </w:pPr>
      <w:proofErr w:type="gramStart"/>
      <w:r>
        <w:t>void</w:t>
      </w:r>
      <w:proofErr w:type="gramEnd"/>
      <w:r>
        <w:t xml:space="preserve"> </w:t>
      </w:r>
      <w:proofErr w:type="spellStart"/>
      <w:r>
        <w:t>MeanSquareApproximationForTable</w:t>
      </w:r>
      <w:proofErr w:type="spellEnd"/>
      <w:r>
        <w:t>(double* xArr1, double* xArr2)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{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DC28BF">
        <w:rPr>
          <w:lang w:val="ru-RU"/>
        </w:rPr>
        <w:t xml:space="preserve"> &lt;&lt; "Дискретный вариант\</w:t>
      </w:r>
      <w:r>
        <w:t>n</w:t>
      </w:r>
      <w:r w:rsidRPr="00DC28BF">
        <w:rPr>
          <w:lang w:val="ru-RU"/>
        </w:rPr>
        <w:t>\</w:t>
      </w:r>
      <w:r>
        <w:t>n</w:t>
      </w:r>
      <w:r w:rsidRPr="00DC28BF">
        <w:rPr>
          <w:lang w:val="ru-RU"/>
        </w:rPr>
        <w:t>";</w:t>
      </w:r>
    </w:p>
    <w:p w:rsidR="00DC28BF" w:rsidRPr="00DC28BF" w:rsidRDefault="00DC28BF" w:rsidP="00DC28BF">
      <w:pPr>
        <w:pStyle w:val="aa"/>
        <w:rPr>
          <w:lang w:val="ru-RU"/>
        </w:rPr>
      </w:pPr>
    </w:p>
    <w:p w:rsidR="00DC28BF" w:rsidRDefault="00DC28BF" w:rsidP="00DC28BF">
      <w:pPr>
        <w:pStyle w:val="aa"/>
      </w:pPr>
      <w:r w:rsidRPr="00DC28BF">
        <w:rPr>
          <w:lang w:val="ru-RU"/>
        </w:rPr>
        <w:tab/>
      </w:r>
      <w:proofErr w:type="gramStart"/>
      <w:r>
        <w:t>double</w:t>
      </w:r>
      <w:proofErr w:type="gramEnd"/>
      <w:r>
        <w:t>** A = new double* [3];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double[</w:t>
      </w:r>
      <w:proofErr w:type="gramEnd"/>
      <w:r>
        <w:t>3];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</w:t>
      </w:r>
    </w:p>
    <w:p w:rsidR="00DC28BF" w:rsidRDefault="00DC28BF" w:rsidP="00DC28BF">
      <w:pPr>
        <w:pStyle w:val="aa"/>
      </w:pP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0;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A[</w:t>
      </w:r>
      <w:proofErr w:type="gramEnd"/>
      <w:r>
        <w:t>0][0] ++;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A[</w:t>
      </w:r>
      <w:proofErr w:type="gramEnd"/>
      <w:r>
        <w:t>0][1] += xArr1[</w:t>
      </w:r>
      <w:proofErr w:type="spellStart"/>
      <w:r>
        <w:t>i</w:t>
      </w:r>
      <w:proofErr w:type="spellEnd"/>
      <w:r>
        <w:t>];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A[</w:t>
      </w:r>
      <w:proofErr w:type="gramEnd"/>
      <w:r>
        <w:t>0][2] += pow(xArr1[</w:t>
      </w:r>
      <w:proofErr w:type="spellStart"/>
      <w:r>
        <w:t>i</w:t>
      </w:r>
      <w:proofErr w:type="spellEnd"/>
      <w:r>
        <w:t>], 2);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A[</w:t>
      </w:r>
      <w:proofErr w:type="gramEnd"/>
      <w:r>
        <w:t>1][2] += pow(xArr1[</w:t>
      </w:r>
      <w:proofErr w:type="spellStart"/>
      <w:r>
        <w:t>i</w:t>
      </w:r>
      <w:proofErr w:type="spellEnd"/>
      <w:r>
        <w:t>], 3);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A[</w:t>
      </w:r>
      <w:proofErr w:type="gramEnd"/>
      <w:r>
        <w:t>2][2] += pow(xArr1[</w:t>
      </w:r>
      <w:proofErr w:type="spellStart"/>
      <w:r>
        <w:t>i</w:t>
      </w:r>
      <w:proofErr w:type="spellEnd"/>
      <w:r>
        <w:t>], 4);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1][0] = A[0][1];</w:t>
      </w: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1][1] = A[0][2];</w:t>
      </w: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2][0] = A[0][2];</w:t>
      </w: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2][1] = A[1][2];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Матрица</w:t>
      </w:r>
      <w:proofErr w:type="spellEnd"/>
      <w:r>
        <w:t>:\n";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A);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>* b = new double[3];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 = 0;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b[</w:t>
      </w:r>
      <w:proofErr w:type="gramEnd"/>
      <w:r>
        <w:t>0] += F(xArr1[</w:t>
      </w:r>
      <w:proofErr w:type="spellStart"/>
      <w:r>
        <w:t>i</w:t>
      </w:r>
      <w:proofErr w:type="spellEnd"/>
      <w:r>
        <w:t>]);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b[</w:t>
      </w:r>
      <w:proofErr w:type="gramEnd"/>
      <w:r>
        <w:t>1] += F(xArr1[</w:t>
      </w:r>
      <w:proofErr w:type="spellStart"/>
      <w:r>
        <w:t>i</w:t>
      </w:r>
      <w:proofErr w:type="spellEnd"/>
      <w:r>
        <w:t>]) * xArr1[</w:t>
      </w:r>
      <w:proofErr w:type="spellStart"/>
      <w:r>
        <w:t>i</w:t>
      </w:r>
      <w:proofErr w:type="spellEnd"/>
      <w:r>
        <w:t>];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b[</w:t>
      </w:r>
      <w:proofErr w:type="gramEnd"/>
      <w:r>
        <w:t>2] += F(xArr1[</w:t>
      </w:r>
      <w:proofErr w:type="spellStart"/>
      <w:r>
        <w:t>i</w:t>
      </w:r>
      <w:proofErr w:type="spellEnd"/>
      <w:r>
        <w:t>]) * pow(xArr1[</w:t>
      </w:r>
      <w:proofErr w:type="spellStart"/>
      <w:r>
        <w:t>i</w:t>
      </w:r>
      <w:proofErr w:type="spellEnd"/>
      <w:r>
        <w:t>], 2);</w:t>
      </w:r>
    </w:p>
    <w:p w:rsidR="00DC28BF" w:rsidRPr="00DC28BF" w:rsidRDefault="00DC28BF" w:rsidP="00DC28BF">
      <w:pPr>
        <w:pStyle w:val="aa"/>
        <w:rPr>
          <w:lang w:val="ru-RU"/>
        </w:rPr>
      </w:pPr>
      <w:r>
        <w:tab/>
      </w:r>
      <w:r w:rsidRPr="00DC28BF">
        <w:rPr>
          <w:lang w:val="ru-RU"/>
        </w:rPr>
        <w:t>}</w:t>
      </w:r>
    </w:p>
    <w:p w:rsidR="00DC28BF" w:rsidRPr="00DC28BF" w:rsidRDefault="00DC28BF" w:rsidP="00DC28BF">
      <w:pPr>
        <w:pStyle w:val="aa"/>
        <w:rPr>
          <w:lang w:val="ru-RU"/>
        </w:rPr>
      </w:pP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DC28BF">
        <w:rPr>
          <w:lang w:val="ru-RU"/>
        </w:rPr>
        <w:t xml:space="preserve"> &lt;&lt; "\</w:t>
      </w:r>
      <w:r>
        <w:t>n</w:t>
      </w:r>
      <w:r w:rsidRPr="00DC28BF">
        <w:rPr>
          <w:lang w:val="ru-RU"/>
        </w:rPr>
        <w:t>Вектор правых частей:\</w:t>
      </w:r>
      <w:r>
        <w:t>n</w:t>
      </w:r>
      <w:r w:rsidRPr="00DC28BF">
        <w:rPr>
          <w:lang w:val="ru-RU"/>
        </w:rPr>
        <w:t>";</w:t>
      </w:r>
    </w:p>
    <w:p w:rsidR="00DC28BF" w:rsidRDefault="00DC28BF" w:rsidP="00DC28BF">
      <w:pPr>
        <w:pStyle w:val="aa"/>
      </w:pPr>
      <w:r w:rsidRPr="00DC28BF">
        <w:rPr>
          <w:lang w:val="ru-RU"/>
        </w:rPr>
        <w:tab/>
      </w:r>
      <w:proofErr w:type="spellStart"/>
      <w:proofErr w:type="gramStart"/>
      <w:r>
        <w:t>PrintVector</w:t>
      </w:r>
      <w:proofErr w:type="spellEnd"/>
      <w:r>
        <w:t>(</w:t>
      </w:r>
      <w:proofErr w:type="gramEnd"/>
      <w:r>
        <w:t>b);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>* c = new double[3];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CramerMethod</w:t>
      </w:r>
      <w:proofErr w:type="spellEnd"/>
      <w:r>
        <w:t>(</w:t>
      </w:r>
      <w:proofErr w:type="gramEnd"/>
      <w:r>
        <w:t>A, b, c);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setprecision</w:t>
      </w:r>
      <w:proofErr w:type="spellEnd"/>
      <w:r>
        <w:t>(4) &lt;&lt; "P2(x) = " &lt;&lt; c[0] &lt;&lt; " + (" &lt;&lt; c[1] &lt;&lt; "*x) + (" &lt;&lt; c[2] &lt;&lt; "*x^2)\n";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scalarFF</w:t>
      </w:r>
      <w:proofErr w:type="spellEnd"/>
      <w:r>
        <w:t xml:space="preserve"> = 0; // (</w:t>
      </w:r>
      <w:proofErr w:type="spellStart"/>
      <w:r>
        <w:t>f,f</w:t>
      </w:r>
      <w:proofErr w:type="spellEnd"/>
      <w:r>
        <w:t>)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scalarFG</w:t>
      </w:r>
      <w:proofErr w:type="spellEnd"/>
      <w:r>
        <w:t xml:space="preserve"> = 0; // (</w:t>
      </w:r>
      <w:proofErr w:type="spellStart"/>
      <w:r>
        <w:t>f,g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spellStart"/>
      <w:proofErr w:type="gramStart"/>
      <w:r>
        <w:t>scalarFF</w:t>
      </w:r>
      <w:proofErr w:type="spellEnd"/>
      <w:proofErr w:type="gramEnd"/>
      <w:r>
        <w:t xml:space="preserve"> += pow(F(xArr1[</w:t>
      </w:r>
      <w:proofErr w:type="spellStart"/>
      <w:r>
        <w:t>i</w:t>
      </w:r>
      <w:proofErr w:type="spellEnd"/>
      <w:r>
        <w:t>]), 2);</w:t>
      </w:r>
    </w:p>
    <w:p w:rsidR="00DC28BF" w:rsidRDefault="00DC28BF" w:rsidP="00DC28BF">
      <w:pPr>
        <w:pStyle w:val="aa"/>
      </w:pPr>
      <w:r>
        <w:tab/>
      </w:r>
      <w:r>
        <w:tab/>
      </w:r>
      <w:proofErr w:type="spellStart"/>
      <w:proofErr w:type="gramStart"/>
      <w:r>
        <w:t>scalarFG</w:t>
      </w:r>
      <w:proofErr w:type="spellEnd"/>
      <w:proofErr w:type="gramEnd"/>
      <w:r>
        <w:t xml:space="preserve"> += pow(</w:t>
      </w:r>
      <w:proofErr w:type="spellStart"/>
      <w:r>
        <w:t>FuncBySquare</w:t>
      </w:r>
      <w:proofErr w:type="spellEnd"/>
      <w:r>
        <w:t>(xArr1[</w:t>
      </w:r>
      <w:proofErr w:type="spellStart"/>
      <w:r>
        <w:t>i</w:t>
      </w:r>
      <w:proofErr w:type="spellEnd"/>
      <w:r>
        <w:t>], c), 2);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error = </w:t>
      </w:r>
      <w:proofErr w:type="spellStart"/>
      <w:r>
        <w:t>sqrt</w:t>
      </w:r>
      <w:proofErr w:type="spellEnd"/>
      <w:r>
        <w:t>(</w:t>
      </w:r>
      <w:proofErr w:type="spellStart"/>
      <w:r>
        <w:t>scalarFF</w:t>
      </w:r>
      <w:proofErr w:type="spellEnd"/>
      <w:r>
        <w:t xml:space="preserve"> - </w:t>
      </w:r>
      <w:proofErr w:type="spellStart"/>
      <w:r>
        <w:t>scalarFG</w:t>
      </w:r>
      <w:proofErr w:type="spellEnd"/>
      <w:r>
        <w:t>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погрешности</w:t>
      </w:r>
      <w:proofErr w:type="spellEnd"/>
      <w:r>
        <w:t>: " &lt;&lt; "</w:t>
      </w:r>
      <w:proofErr w:type="spellStart"/>
      <w:r>
        <w:t>sqrt</w:t>
      </w:r>
      <w:proofErr w:type="spellEnd"/>
      <w:r>
        <w:t xml:space="preserve">(" &lt;&lt; </w:t>
      </w:r>
      <w:proofErr w:type="spellStart"/>
      <w:r>
        <w:t>scalarFF</w:t>
      </w:r>
      <w:proofErr w:type="spellEnd"/>
      <w:r>
        <w:t xml:space="preserve"> &lt;&lt; " - " &lt;&lt; </w:t>
      </w:r>
      <w:proofErr w:type="spellStart"/>
      <w:r>
        <w:t>scalarFG</w:t>
      </w:r>
      <w:proofErr w:type="spellEnd"/>
      <w:r>
        <w:t xml:space="preserve"> &lt;&lt; ") = "  &lt;&lt; error &lt;&lt; </w:t>
      </w:r>
      <w:proofErr w:type="spellStart"/>
      <w:r>
        <w:t>endl</w:t>
      </w:r>
      <w:proofErr w:type="spellEnd"/>
      <w:r>
        <w:t>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delete[</w:t>
      </w:r>
      <w:proofErr w:type="gramEnd"/>
      <w:r>
        <w:t>] A[</w:t>
      </w:r>
      <w:proofErr w:type="spellStart"/>
      <w:r>
        <w:t>i</w:t>
      </w:r>
      <w:proofErr w:type="spellEnd"/>
      <w:r>
        <w:t>];</w:t>
      </w:r>
    </w:p>
    <w:p w:rsidR="00DC28BF" w:rsidRDefault="00DC28BF" w:rsidP="00DC28BF">
      <w:pPr>
        <w:pStyle w:val="aa"/>
      </w:pPr>
      <w:r>
        <w:tab/>
      </w:r>
      <w:proofErr w:type="gramStart"/>
      <w:r>
        <w:t>delete[</w:t>
      </w:r>
      <w:proofErr w:type="gramEnd"/>
      <w:r>
        <w:t>] A;</w:t>
      </w:r>
    </w:p>
    <w:p w:rsidR="00DC28BF" w:rsidRDefault="00DC28BF" w:rsidP="00DC28BF">
      <w:pPr>
        <w:pStyle w:val="aa"/>
      </w:pPr>
      <w:r>
        <w:tab/>
      </w:r>
      <w:proofErr w:type="gramStart"/>
      <w:r>
        <w:t>delete[</w:t>
      </w:r>
      <w:proofErr w:type="gramEnd"/>
      <w:r>
        <w:t>] b;</w:t>
      </w:r>
    </w:p>
    <w:p w:rsidR="00DC28BF" w:rsidRDefault="00DC28BF" w:rsidP="00DC28BF">
      <w:pPr>
        <w:pStyle w:val="aa"/>
      </w:pPr>
      <w:r>
        <w:tab/>
      </w:r>
      <w:proofErr w:type="gramStart"/>
      <w:r>
        <w:t>delete[</w:t>
      </w:r>
      <w:proofErr w:type="gramEnd"/>
      <w:r>
        <w:t>] c;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g(double x, </w:t>
      </w:r>
      <w:proofErr w:type="spellStart"/>
      <w:r>
        <w:t>int</w:t>
      </w:r>
      <w:proofErr w:type="spellEnd"/>
      <w:r>
        <w:t xml:space="preserve"> n)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switch</w:t>
      </w:r>
      <w:proofErr w:type="gramEnd"/>
      <w:r>
        <w:t xml:space="preserve"> (n)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case</w:t>
      </w:r>
      <w:proofErr w:type="gramEnd"/>
      <w:r>
        <w:t xml:space="preserve"> 0: return 1;</w:t>
      </w:r>
    </w:p>
    <w:p w:rsidR="00DC28BF" w:rsidRDefault="00DC28BF" w:rsidP="00DC28BF">
      <w:pPr>
        <w:pStyle w:val="aa"/>
      </w:pPr>
      <w:r>
        <w:tab/>
      </w:r>
      <w:proofErr w:type="gramStart"/>
      <w:r>
        <w:t>case</w:t>
      </w:r>
      <w:proofErr w:type="gramEnd"/>
      <w:r>
        <w:t xml:space="preserve"> 1: return x;</w:t>
      </w:r>
    </w:p>
    <w:p w:rsidR="00DC28BF" w:rsidRPr="00DC28BF" w:rsidRDefault="00DC28BF" w:rsidP="00DC28BF">
      <w:pPr>
        <w:pStyle w:val="aa"/>
        <w:rPr>
          <w:lang w:val="ru-RU"/>
        </w:rPr>
      </w:pPr>
      <w:r>
        <w:tab/>
      </w:r>
      <w:proofErr w:type="gramStart"/>
      <w:r>
        <w:t>case</w:t>
      </w:r>
      <w:proofErr w:type="gramEnd"/>
      <w:r w:rsidRPr="00DC28BF">
        <w:rPr>
          <w:lang w:val="ru-RU"/>
        </w:rPr>
        <w:t xml:space="preserve"> 2: </w:t>
      </w:r>
      <w:r>
        <w:t>return</w:t>
      </w:r>
      <w:r w:rsidRPr="00DC28BF">
        <w:rPr>
          <w:lang w:val="ru-RU"/>
        </w:rPr>
        <w:t xml:space="preserve"> </w:t>
      </w:r>
      <w:r>
        <w:t>x</w:t>
      </w:r>
      <w:r w:rsidRPr="00DC28BF">
        <w:rPr>
          <w:lang w:val="ru-RU"/>
        </w:rPr>
        <w:t xml:space="preserve"> * </w:t>
      </w:r>
      <w:r>
        <w:t>x</w:t>
      </w:r>
      <w:r w:rsidRPr="00DC28BF">
        <w:rPr>
          <w:lang w:val="ru-RU"/>
        </w:rPr>
        <w:t>;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  <w:t>}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}</w:t>
      </w:r>
    </w:p>
    <w:p w:rsidR="00DC28BF" w:rsidRPr="00DC28BF" w:rsidRDefault="00DC28BF" w:rsidP="00DC28BF">
      <w:pPr>
        <w:pStyle w:val="aa"/>
        <w:rPr>
          <w:lang w:val="ru-RU"/>
        </w:rPr>
      </w:pP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// вычисляем интеграл по формуле трапеций</w:t>
      </w:r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</w:t>
      </w:r>
      <w:proofErr w:type="spellStart"/>
      <w:r>
        <w:t>IntegrG</w:t>
      </w:r>
      <w:proofErr w:type="spellEnd"/>
      <w:r>
        <w:t xml:space="preserve">(double a, double b, </w:t>
      </w:r>
      <w:proofErr w:type="spellStart"/>
      <w:r>
        <w:t>int</w:t>
      </w:r>
      <w:proofErr w:type="spellEnd"/>
      <w:r>
        <w:t xml:space="preserve"> n)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eps = 0.000001;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Integral = eps * (F(a) * g(a, n) + F(b) * g(b, n)) / 2.0;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(b - a) / eps - 1;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  <w:t xml:space="preserve">Integral = Integral + eps * </w:t>
      </w:r>
      <w:proofErr w:type="gramStart"/>
      <w:r>
        <w:t>F(</w:t>
      </w:r>
      <w:proofErr w:type="gramEnd"/>
      <w:r>
        <w:t xml:space="preserve">a + eps * </w:t>
      </w:r>
      <w:proofErr w:type="spellStart"/>
      <w:r>
        <w:t>i</w:t>
      </w:r>
      <w:proofErr w:type="spellEnd"/>
      <w:r>
        <w:t xml:space="preserve">) * g(a + eps * </w:t>
      </w:r>
      <w:proofErr w:type="spellStart"/>
      <w:r>
        <w:t>i</w:t>
      </w:r>
      <w:proofErr w:type="spellEnd"/>
      <w:r>
        <w:t>, n);</w:t>
      </w:r>
    </w:p>
    <w:p w:rsidR="00DC28BF" w:rsidRPr="00DC28BF" w:rsidRDefault="00DC28BF" w:rsidP="00DC28BF">
      <w:pPr>
        <w:pStyle w:val="aa"/>
        <w:rPr>
          <w:lang w:val="ru-RU"/>
        </w:rPr>
      </w:pPr>
      <w:r>
        <w:tab/>
      </w:r>
      <w:proofErr w:type="gramStart"/>
      <w:r>
        <w:t>return</w:t>
      </w:r>
      <w:proofErr w:type="gramEnd"/>
      <w:r w:rsidRPr="00DC28BF">
        <w:rPr>
          <w:lang w:val="ru-RU"/>
        </w:rPr>
        <w:t xml:space="preserve"> </w:t>
      </w:r>
      <w:r>
        <w:t>Integral</w:t>
      </w:r>
      <w:r w:rsidRPr="00DC28BF">
        <w:rPr>
          <w:lang w:val="ru-RU"/>
        </w:rPr>
        <w:t>;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}</w:t>
      </w:r>
    </w:p>
    <w:p w:rsidR="00DC28BF" w:rsidRPr="00DC28BF" w:rsidRDefault="00DC28BF" w:rsidP="00DC28BF">
      <w:pPr>
        <w:pStyle w:val="aa"/>
        <w:rPr>
          <w:lang w:val="ru-RU"/>
        </w:rPr>
      </w:pP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// вычисляем интеграл по формуле трапеций</w:t>
      </w:r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</w:t>
      </w:r>
      <w:proofErr w:type="spellStart"/>
      <w:r>
        <w:t>IntegrF</w:t>
      </w:r>
      <w:proofErr w:type="spellEnd"/>
      <w:r>
        <w:t>(double a, double b)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lastRenderedPageBreak/>
        <w:tab/>
      </w:r>
      <w:proofErr w:type="gramStart"/>
      <w:r>
        <w:t>double</w:t>
      </w:r>
      <w:proofErr w:type="gramEnd"/>
      <w:r>
        <w:t xml:space="preserve"> eps = 0.000001;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Integral = eps * (F(a) * F(a) + F(b) * F(b)) / 2.0;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(b - a) / eps - 1;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  <w:t xml:space="preserve">Integral = Integral + eps * </w:t>
      </w:r>
      <w:proofErr w:type="gramStart"/>
      <w:r>
        <w:t>F(</w:t>
      </w:r>
      <w:proofErr w:type="gramEnd"/>
      <w:r>
        <w:t xml:space="preserve">a + eps * </w:t>
      </w:r>
      <w:proofErr w:type="spellStart"/>
      <w:r>
        <w:t>i</w:t>
      </w:r>
      <w:proofErr w:type="spellEnd"/>
      <w:r>
        <w:t xml:space="preserve">) * F(a + eps * </w:t>
      </w:r>
      <w:proofErr w:type="spellStart"/>
      <w:r>
        <w:t>i</w:t>
      </w:r>
      <w:proofErr w:type="spellEnd"/>
      <w:r>
        <w:t>);</w:t>
      </w:r>
    </w:p>
    <w:p w:rsidR="00DC28BF" w:rsidRDefault="00DC28BF" w:rsidP="00DC28BF">
      <w:pPr>
        <w:pStyle w:val="aa"/>
      </w:pPr>
      <w:r>
        <w:tab/>
      </w:r>
      <w:proofErr w:type="gramStart"/>
      <w:r>
        <w:t>return</w:t>
      </w:r>
      <w:proofErr w:type="gramEnd"/>
      <w:r>
        <w:t xml:space="preserve"> Integral;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G(</w:t>
      </w:r>
      <w:proofErr w:type="spellStart"/>
      <w:r>
        <w:t>myVector</w:t>
      </w:r>
      <w:proofErr w:type="spellEnd"/>
      <w:r>
        <w:t xml:space="preserve"> B, double x)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gramStart"/>
      <w:r>
        <w:t>return</w:t>
      </w:r>
      <w:proofErr w:type="gramEnd"/>
      <w:r>
        <w:t xml:space="preserve"> B[0] + B[1] * x + B[2] * x * x;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  <w:proofErr w:type="gramStart"/>
      <w:r>
        <w:t>double</w:t>
      </w:r>
      <w:proofErr w:type="gramEnd"/>
      <w:r>
        <w:t xml:space="preserve"> </w:t>
      </w:r>
      <w:proofErr w:type="spellStart"/>
      <w:r>
        <w:t>IntegrGG</w:t>
      </w:r>
      <w:proofErr w:type="spellEnd"/>
      <w:r>
        <w:t xml:space="preserve">(double a, double b, </w:t>
      </w:r>
      <w:proofErr w:type="spellStart"/>
      <w:r>
        <w:t>myVector</w:t>
      </w:r>
      <w:proofErr w:type="spellEnd"/>
      <w:r>
        <w:t xml:space="preserve"> B)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{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  <w:t>// вычисляем интеграл по формуле трапеций</w:t>
      </w:r>
    </w:p>
    <w:p w:rsidR="00DC28BF" w:rsidRPr="00A96D67" w:rsidRDefault="00DC28BF" w:rsidP="00DC28BF">
      <w:pPr>
        <w:pStyle w:val="aa"/>
      </w:pPr>
      <w:r w:rsidRPr="00DC28BF">
        <w:rPr>
          <w:lang w:val="ru-RU"/>
        </w:rPr>
        <w:tab/>
      </w:r>
      <w:proofErr w:type="gramStart"/>
      <w:r>
        <w:t>double</w:t>
      </w:r>
      <w:proofErr w:type="gramEnd"/>
      <w:r w:rsidRPr="00A96D67">
        <w:t xml:space="preserve"> </w:t>
      </w:r>
      <w:r>
        <w:t>eps</w:t>
      </w:r>
      <w:r w:rsidRPr="00A96D67">
        <w:t xml:space="preserve"> = 0.000001;</w:t>
      </w:r>
    </w:p>
    <w:p w:rsidR="00DC28BF" w:rsidRDefault="00DC28BF" w:rsidP="00DC28BF">
      <w:pPr>
        <w:pStyle w:val="aa"/>
      </w:pPr>
      <w:r w:rsidRPr="00A96D67">
        <w:tab/>
      </w:r>
      <w:proofErr w:type="gramStart"/>
      <w:r>
        <w:t>double</w:t>
      </w:r>
      <w:proofErr w:type="gramEnd"/>
      <w:r>
        <w:t xml:space="preserve"> Integral = eps * (G(B, a) * G(B, a) + G(B, b) * G(B, b)) / 2.0;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(b - a) / eps - 1;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  <w:t xml:space="preserve">Integral = Integral + eps * </w:t>
      </w:r>
      <w:proofErr w:type="gramStart"/>
      <w:r>
        <w:t>G(</w:t>
      </w:r>
      <w:proofErr w:type="gramEnd"/>
      <w:r>
        <w:t xml:space="preserve">B, a + eps * </w:t>
      </w:r>
      <w:proofErr w:type="spellStart"/>
      <w:r>
        <w:t>i</w:t>
      </w:r>
      <w:proofErr w:type="spellEnd"/>
      <w:r>
        <w:t xml:space="preserve">) * G(B, a + eps * </w:t>
      </w:r>
      <w:proofErr w:type="spellStart"/>
      <w:r>
        <w:t>i</w:t>
      </w:r>
      <w:proofErr w:type="spellEnd"/>
      <w:r>
        <w:t>);</w:t>
      </w:r>
    </w:p>
    <w:p w:rsidR="00DC28BF" w:rsidRPr="00DC28BF" w:rsidRDefault="00DC28BF" w:rsidP="00DC28BF">
      <w:pPr>
        <w:pStyle w:val="aa"/>
        <w:rPr>
          <w:lang w:val="ru-RU"/>
        </w:rPr>
      </w:pPr>
      <w:r>
        <w:tab/>
      </w:r>
      <w:proofErr w:type="gramStart"/>
      <w:r>
        <w:t>return</w:t>
      </w:r>
      <w:proofErr w:type="gramEnd"/>
      <w:r w:rsidRPr="00DC28BF">
        <w:rPr>
          <w:lang w:val="ru-RU"/>
        </w:rPr>
        <w:t xml:space="preserve"> </w:t>
      </w:r>
      <w:r>
        <w:t>Integral</w:t>
      </w:r>
      <w:r w:rsidRPr="00DC28BF">
        <w:rPr>
          <w:lang w:val="ru-RU"/>
        </w:rPr>
        <w:t>;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}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// среднеквадратичное приближение (непрерывный вариант)</w:t>
      </w:r>
    </w:p>
    <w:p w:rsidR="00DC28BF" w:rsidRDefault="00DC28BF" w:rsidP="00DC28BF">
      <w:pPr>
        <w:pStyle w:val="aa"/>
      </w:pPr>
      <w:proofErr w:type="gramStart"/>
      <w:r>
        <w:t>void</w:t>
      </w:r>
      <w:proofErr w:type="gramEnd"/>
      <w:r>
        <w:t xml:space="preserve"> </w:t>
      </w:r>
      <w:proofErr w:type="spellStart"/>
      <w:r>
        <w:t>MeanSquareApproximationForInterval</w:t>
      </w:r>
      <w:proofErr w:type="spellEnd"/>
      <w:r>
        <w:t>(double* xArr2)</w:t>
      </w:r>
    </w:p>
    <w:p w:rsidR="00DC28BF" w:rsidRDefault="00DC28BF" w:rsidP="00DC28BF">
      <w:pPr>
        <w:pStyle w:val="aa"/>
      </w:pPr>
      <w:r>
        <w:t>{</w:t>
      </w:r>
    </w:p>
    <w:p w:rsidR="00DC28BF" w:rsidRPr="00A96D67" w:rsidRDefault="00DC28BF" w:rsidP="00DC28BF">
      <w:pPr>
        <w:pStyle w:val="aa"/>
        <w:rPr>
          <w:lang w:val="ru-RU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 w:rsidRPr="00A96D67">
        <w:rPr>
          <w:lang w:val="ru-RU"/>
        </w:rPr>
        <w:t xml:space="preserve"> &lt;&lt; "\</w:t>
      </w:r>
      <w:r>
        <w:t>n</w:t>
      </w:r>
      <w:r w:rsidRPr="00A96D67">
        <w:rPr>
          <w:lang w:val="ru-RU"/>
        </w:rPr>
        <w:t>Непрерывный вариант\</w:t>
      </w:r>
      <w:r>
        <w:t>n</w:t>
      </w:r>
      <w:r w:rsidRPr="00A96D67">
        <w:rPr>
          <w:lang w:val="ru-RU"/>
        </w:rPr>
        <w:t>\</w:t>
      </w:r>
      <w:r>
        <w:t>n</w:t>
      </w:r>
      <w:r w:rsidRPr="00A96D67">
        <w:rPr>
          <w:lang w:val="ru-RU"/>
        </w:rPr>
        <w:t>";</w:t>
      </w:r>
    </w:p>
    <w:p w:rsidR="00DC28BF" w:rsidRPr="00A96D67" w:rsidRDefault="00DC28BF" w:rsidP="00DC28BF">
      <w:pPr>
        <w:pStyle w:val="aa"/>
        <w:rPr>
          <w:lang w:val="ru-RU"/>
        </w:rPr>
      </w:pPr>
    </w:p>
    <w:p w:rsidR="00DC28BF" w:rsidRDefault="00DC28BF" w:rsidP="00DC28BF">
      <w:pPr>
        <w:pStyle w:val="aa"/>
      </w:pPr>
      <w:r w:rsidRPr="00A96D67">
        <w:rPr>
          <w:lang w:val="ru-RU"/>
        </w:rPr>
        <w:tab/>
      </w:r>
      <w:proofErr w:type="gramStart"/>
      <w:r>
        <w:t>double</w:t>
      </w:r>
      <w:proofErr w:type="gramEnd"/>
      <w:r>
        <w:t>** A = new double* [3];</w:t>
      </w: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double[</w:t>
      </w:r>
      <w:proofErr w:type="gramEnd"/>
      <w:r>
        <w:t>3];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0][0] = 1;</w:t>
      </w: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0][1] = 3 / 2.;</w:t>
      </w: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0][2] = 7 / 3.;</w:t>
      </w: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1][0] = 3 / 2.;</w:t>
      </w: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1][1] = 7 / 3.;</w:t>
      </w: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1][2] = 15 / 4.;</w:t>
      </w: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2][0] = 7 / 3.;</w:t>
      </w: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2][1] = 15 / 4.;</w:t>
      </w:r>
    </w:p>
    <w:p w:rsidR="00DC28BF" w:rsidRDefault="00DC28BF" w:rsidP="00DC28BF">
      <w:pPr>
        <w:pStyle w:val="aa"/>
      </w:pPr>
      <w:r>
        <w:tab/>
      </w:r>
      <w:proofErr w:type="gramStart"/>
      <w:r>
        <w:t>A[</w:t>
      </w:r>
      <w:proofErr w:type="gramEnd"/>
      <w:r>
        <w:t>2][2] = 31 / 5.;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Матрица</w:t>
      </w:r>
      <w:proofErr w:type="spellEnd"/>
      <w:r>
        <w:t>:\n";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A);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>* r = new double[3];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r[</w:t>
      </w:r>
      <w:proofErr w:type="gramEnd"/>
      <w:r>
        <w:t xml:space="preserve">0] = </w:t>
      </w:r>
      <w:proofErr w:type="spellStart"/>
      <w:r>
        <w:t>IntegrG</w:t>
      </w:r>
      <w:proofErr w:type="spellEnd"/>
      <w:r>
        <w:t>(a, b, 0);</w:t>
      </w:r>
    </w:p>
    <w:p w:rsidR="00DC28BF" w:rsidRDefault="00DC28BF" w:rsidP="00DC28BF">
      <w:pPr>
        <w:pStyle w:val="aa"/>
      </w:pPr>
      <w:r>
        <w:tab/>
      </w:r>
      <w:proofErr w:type="gramStart"/>
      <w:r>
        <w:t>r[</w:t>
      </w:r>
      <w:proofErr w:type="gramEnd"/>
      <w:r>
        <w:t xml:space="preserve">1] = </w:t>
      </w:r>
      <w:proofErr w:type="spellStart"/>
      <w:r>
        <w:t>IntegrG</w:t>
      </w:r>
      <w:proofErr w:type="spellEnd"/>
      <w:r>
        <w:t>(a, b, 1);</w:t>
      </w:r>
    </w:p>
    <w:p w:rsidR="00DC28BF" w:rsidRDefault="00DC28BF" w:rsidP="00DC28BF">
      <w:pPr>
        <w:pStyle w:val="aa"/>
      </w:pPr>
      <w:r>
        <w:tab/>
      </w:r>
      <w:proofErr w:type="gramStart"/>
      <w:r>
        <w:t>r[</w:t>
      </w:r>
      <w:proofErr w:type="gramEnd"/>
      <w:r>
        <w:t xml:space="preserve">2] = </w:t>
      </w:r>
      <w:proofErr w:type="spellStart"/>
      <w:r>
        <w:t>IntegrG</w:t>
      </w:r>
      <w:proofErr w:type="spellEnd"/>
      <w:r>
        <w:t>(a, b, 2);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nВектор</w:t>
      </w:r>
      <w:proofErr w:type="spellEnd"/>
      <w:r>
        <w:t xml:space="preserve"> </w:t>
      </w:r>
      <w:proofErr w:type="spellStart"/>
      <w:r>
        <w:t>правых</w:t>
      </w:r>
      <w:proofErr w:type="spellEnd"/>
      <w:r>
        <w:t xml:space="preserve"> </w:t>
      </w:r>
      <w:proofErr w:type="spellStart"/>
      <w:r>
        <w:t>частей</w:t>
      </w:r>
      <w:proofErr w:type="spellEnd"/>
      <w:r>
        <w:t>:\n";</w:t>
      </w:r>
    </w:p>
    <w:p w:rsidR="00DC28BF" w:rsidRDefault="00DC28BF" w:rsidP="00DC28BF">
      <w:pPr>
        <w:pStyle w:val="aa"/>
      </w:pPr>
      <w:r>
        <w:tab/>
      </w:r>
      <w:proofErr w:type="spellStart"/>
      <w:r>
        <w:t>PrintVector</w:t>
      </w:r>
      <w:proofErr w:type="spellEnd"/>
      <w:r>
        <w:t>(r);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>* c = new double[3];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CramerMethod</w:t>
      </w:r>
      <w:proofErr w:type="spellEnd"/>
      <w:r>
        <w:t>(</w:t>
      </w:r>
      <w:proofErr w:type="gramEnd"/>
      <w:r>
        <w:t>A, r, c);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setprecision</w:t>
      </w:r>
      <w:proofErr w:type="spellEnd"/>
      <w:r>
        <w:t>(4) &lt;&lt; "P2(x) = " &lt;&lt; c[0] &lt;&lt; " + (" &lt;&lt; c[1] &lt;&lt; "*x) + (" &lt;&lt; c[2] &lt;&lt; "*x^2)\n";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F = 0;</w:t>
      </w:r>
    </w:p>
    <w:p w:rsidR="00DC28BF" w:rsidRDefault="00DC28BF" w:rsidP="00DC28BF">
      <w:pPr>
        <w:pStyle w:val="aa"/>
      </w:pPr>
      <w:r>
        <w:tab/>
        <w:t xml:space="preserve">F = </w:t>
      </w:r>
      <w:proofErr w:type="spellStart"/>
      <w:proofErr w:type="gramStart"/>
      <w:r>
        <w:t>IntegrF</w:t>
      </w:r>
      <w:proofErr w:type="spellEnd"/>
      <w:r>
        <w:t>(</w:t>
      </w:r>
      <w:proofErr w:type="gramEnd"/>
      <w:r>
        <w:t xml:space="preserve">a, b) * </w:t>
      </w:r>
      <w:proofErr w:type="spellStart"/>
      <w:r>
        <w:t>IntegrF</w:t>
      </w:r>
      <w:proofErr w:type="spellEnd"/>
      <w:r>
        <w:t>(a, b);</w:t>
      </w:r>
    </w:p>
    <w:p w:rsidR="00DC28BF" w:rsidRDefault="00DC28BF" w:rsidP="00DC28BF">
      <w:pPr>
        <w:pStyle w:val="aa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nОценка</w:t>
      </w:r>
      <w:proofErr w:type="spellEnd"/>
      <w:r>
        <w:t xml:space="preserve"> </w:t>
      </w:r>
      <w:proofErr w:type="spellStart"/>
      <w:r>
        <w:t>погрешности</w:t>
      </w:r>
      <w:proofErr w:type="spellEnd"/>
      <w:r>
        <w:t>: " &lt;&lt; "</w:t>
      </w:r>
      <w:proofErr w:type="spellStart"/>
      <w:r>
        <w:t>sqrt</w:t>
      </w:r>
      <w:proofErr w:type="spellEnd"/>
      <w:r>
        <w:t xml:space="preserve">(" &lt;&lt; </w:t>
      </w:r>
      <w:proofErr w:type="spellStart"/>
      <w:r>
        <w:t>IntegrF</w:t>
      </w:r>
      <w:proofErr w:type="spellEnd"/>
      <w:r>
        <w:t xml:space="preserve">(a, b) &lt;&lt; " - " &lt;&lt; </w:t>
      </w:r>
      <w:proofErr w:type="spellStart"/>
      <w:r>
        <w:t>IntegrGG</w:t>
      </w:r>
      <w:proofErr w:type="spellEnd"/>
      <w:r>
        <w:t xml:space="preserve">(a, b, { c[0], c[1], c[2] })  &lt;&lt; ") = " &lt;&lt; </w:t>
      </w:r>
      <w:proofErr w:type="spellStart"/>
      <w:r>
        <w:t>sqrt</w:t>
      </w:r>
      <w:proofErr w:type="spellEnd"/>
      <w:r>
        <w:t>(</w:t>
      </w:r>
      <w:proofErr w:type="spellStart"/>
      <w:r>
        <w:t>IntegrF</w:t>
      </w:r>
      <w:proofErr w:type="spellEnd"/>
      <w:r>
        <w:t xml:space="preserve">(a, b) - </w:t>
      </w:r>
      <w:proofErr w:type="spellStart"/>
      <w:r>
        <w:t>IntegrGG</w:t>
      </w:r>
      <w:proofErr w:type="spellEnd"/>
      <w:r>
        <w:t xml:space="preserve">(a, b, { c[0], c[1], c[2] }))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proofErr w:type="gramStart"/>
      <w:r>
        <w:t>void</w:t>
      </w:r>
      <w:proofErr w:type="gramEnd"/>
      <w:r>
        <w:t xml:space="preserve"> </w:t>
      </w:r>
      <w:proofErr w:type="spellStart"/>
      <w:r>
        <w:t>ReverseInterpolation</w:t>
      </w:r>
      <w:proofErr w:type="spellEnd"/>
      <w:r>
        <w:t xml:space="preserve">(double* </w:t>
      </w:r>
      <w:proofErr w:type="spellStart"/>
      <w:r>
        <w:t>xArr</w:t>
      </w:r>
      <w:proofErr w:type="spellEnd"/>
      <w:r>
        <w:t xml:space="preserve">, double* </w:t>
      </w:r>
      <w:proofErr w:type="spellStart"/>
      <w:r>
        <w:t>yArr</w:t>
      </w:r>
      <w:proofErr w:type="spellEnd"/>
      <w:r>
        <w:t>)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>{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  <w:t>// таблица разделенных разностей</w:t>
      </w:r>
    </w:p>
    <w:p w:rsidR="00DC28BF" w:rsidRPr="00A96D67" w:rsidRDefault="00DC28BF" w:rsidP="00DC28BF">
      <w:pPr>
        <w:pStyle w:val="aa"/>
      </w:pPr>
      <w:r w:rsidRPr="00DC28BF">
        <w:rPr>
          <w:lang w:val="ru-RU"/>
        </w:rPr>
        <w:tab/>
      </w:r>
      <w:proofErr w:type="gramStart"/>
      <w:r>
        <w:t>double</w:t>
      </w:r>
      <w:proofErr w:type="gramEnd"/>
      <w:r w:rsidRPr="00A96D67">
        <w:t xml:space="preserve">** </w:t>
      </w:r>
      <w:proofErr w:type="spellStart"/>
      <w:r>
        <w:t>DivDiff</w:t>
      </w:r>
      <w:proofErr w:type="spellEnd"/>
      <w:r w:rsidRPr="00A96D67">
        <w:t xml:space="preserve"> = </w:t>
      </w:r>
      <w:r>
        <w:t>new</w:t>
      </w:r>
      <w:r w:rsidRPr="00A96D67">
        <w:t xml:space="preserve"> </w:t>
      </w:r>
      <w:r>
        <w:t>double</w:t>
      </w:r>
      <w:r w:rsidRPr="00A96D67">
        <w:t>* [</w:t>
      </w:r>
      <w:r>
        <w:t>n</w:t>
      </w:r>
      <w:r w:rsidRPr="00A96D67">
        <w:t>];</w:t>
      </w:r>
    </w:p>
    <w:p w:rsidR="00DC28BF" w:rsidRDefault="00DC28BF" w:rsidP="00DC28BF">
      <w:pPr>
        <w:pStyle w:val="aa"/>
      </w:pPr>
      <w:r w:rsidRPr="00A96D67"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</w:r>
      <w:proofErr w:type="spellStart"/>
      <w:r>
        <w:t>DivDiff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double[</w:t>
      </w:r>
      <w:proofErr w:type="gramEnd"/>
      <w:r>
        <w:t>n + 1];</w:t>
      </w:r>
    </w:p>
    <w:p w:rsidR="00DC28BF" w:rsidRDefault="00DC28BF" w:rsidP="00DC28BF">
      <w:pPr>
        <w:pStyle w:val="aa"/>
      </w:pPr>
    </w:p>
    <w:p w:rsidR="00DC28BF" w:rsidRPr="00DC28BF" w:rsidRDefault="00DC28BF" w:rsidP="00DC28BF">
      <w:pPr>
        <w:pStyle w:val="aa"/>
        <w:rPr>
          <w:lang w:val="ru-RU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 w:rsidRPr="00DC28BF">
        <w:rPr>
          <w:lang w:val="ru-RU"/>
        </w:rPr>
        <w:t xml:space="preserve"> &lt;&lt; "\</w:t>
      </w:r>
      <w:r>
        <w:t>n</w:t>
      </w:r>
      <w:r w:rsidRPr="00DC28BF">
        <w:rPr>
          <w:lang w:val="ru-RU"/>
        </w:rPr>
        <w:t>Обратная интерполяция\</w:t>
      </w:r>
      <w:r>
        <w:t>n</w:t>
      </w:r>
      <w:r w:rsidRPr="00DC28BF">
        <w:rPr>
          <w:lang w:val="ru-RU"/>
        </w:rPr>
        <w:t>\</w:t>
      </w:r>
      <w:r>
        <w:t>n</w:t>
      </w:r>
      <w:r w:rsidRPr="00DC28BF">
        <w:rPr>
          <w:lang w:val="ru-RU"/>
        </w:rPr>
        <w:t>";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</w:r>
      <w:proofErr w:type="spellStart"/>
      <w:proofErr w:type="gramStart"/>
      <w:r>
        <w:t>FindDividedDifferenceMatrix</w:t>
      </w:r>
      <w:proofErr w:type="spellEnd"/>
      <w:r w:rsidRPr="00DC28BF">
        <w:rPr>
          <w:lang w:val="ru-RU"/>
        </w:rPr>
        <w:t>(</w:t>
      </w:r>
      <w:proofErr w:type="spellStart"/>
      <w:proofErr w:type="gramEnd"/>
      <w:r>
        <w:t>DivDiff</w:t>
      </w:r>
      <w:proofErr w:type="spellEnd"/>
      <w:r w:rsidRPr="00DC28BF">
        <w:rPr>
          <w:lang w:val="ru-RU"/>
        </w:rPr>
        <w:t xml:space="preserve">, </w:t>
      </w:r>
      <w:proofErr w:type="spellStart"/>
      <w:r>
        <w:t>yArr</w:t>
      </w:r>
      <w:proofErr w:type="spellEnd"/>
      <w:r w:rsidRPr="00DC28BF">
        <w:rPr>
          <w:lang w:val="ru-RU"/>
        </w:rPr>
        <w:t xml:space="preserve">, </w:t>
      </w:r>
      <w:proofErr w:type="spellStart"/>
      <w:r>
        <w:t>xArr</w:t>
      </w:r>
      <w:proofErr w:type="spellEnd"/>
      <w:r w:rsidRPr="00DC28BF">
        <w:rPr>
          <w:lang w:val="ru-RU"/>
        </w:rPr>
        <w:t>);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</w:r>
      <w:proofErr w:type="spellStart"/>
      <w:proofErr w:type="gramStart"/>
      <w:r>
        <w:t>cout</w:t>
      </w:r>
      <w:proofErr w:type="spellEnd"/>
      <w:proofErr w:type="gramEnd"/>
      <w:r w:rsidRPr="00DC28BF">
        <w:rPr>
          <w:lang w:val="ru-RU"/>
        </w:rPr>
        <w:t xml:space="preserve"> &lt;&lt; "Таблица разделенных разностей:\</w:t>
      </w:r>
      <w:r>
        <w:t>n</w:t>
      </w:r>
      <w:r w:rsidRPr="00DC28BF">
        <w:rPr>
          <w:lang w:val="ru-RU"/>
        </w:rPr>
        <w:t>";</w:t>
      </w:r>
    </w:p>
    <w:p w:rsidR="00DC28BF" w:rsidRDefault="00DC28BF" w:rsidP="00DC28BF">
      <w:pPr>
        <w:pStyle w:val="aa"/>
      </w:pPr>
      <w:r w:rsidRPr="00DC28BF">
        <w:rPr>
          <w:lang w:val="ru-RU"/>
        </w:rPr>
        <w:tab/>
      </w:r>
      <w:proofErr w:type="spellStart"/>
      <w:proofErr w:type="gramStart"/>
      <w:r>
        <w:t>PrintDividedDifferenceMatrix</w:t>
      </w:r>
      <w:proofErr w:type="spellEnd"/>
      <w:r>
        <w:t>(</w:t>
      </w:r>
      <w:proofErr w:type="spellStart"/>
      <w:proofErr w:type="gramEnd"/>
      <w:r>
        <w:t>DivDiff</w:t>
      </w:r>
      <w:proofErr w:type="spellEnd"/>
      <w:r>
        <w:t>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 x = </w:t>
      </w:r>
      <w:proofErr w:type="spellStart"/>
      <w:r>
        <w:t>DivDiff</w:t>
      </w:r>
      <w:proofErr w:type="spellEnd"/>
      <w:r>
        <w:t>[0][1];</w:t>
      </w:r>
    </w:p>
    <w:p w:rsidR="00DC28BF" w:rsidRPr="00DC28BF" w:rsidRDefault="00DC28BF" w:rsidP="00DC28BF">
      <w:pPr>
        <w:pStyle w:val="aa"/>
        <w:rPr>
          <w:lang w:val="ru-RU"/>
        </w:rPr>
      </w:pPr>
      <w:r>
        <w:tab/>
      </w:r>
      <w:proofErr w:type="gramStart"/>
      <w:r>
        <w:t>double</w:t>
      </w:r>
      <w:proofErr w:type="gramEnd"/>
      <w:r w:rsidRPr="00DC28BF">
        <w:rPr>
          <w:lang w:val="ru-RU"/>
        </w:rPr>
        <w:t xml:space="preserve"> </w:t>
      </w:r>
      <w:r>
        <w:t>w</w:t>
      </w:r>
      <w:r w:rsidRPr="00DC28BF">
        <w:rPr>
          <w:lang w:val="ru-RU"/>
        </w:rPr>
        <w:t xml:space="preserve"> = 1;</w:t>
      </w:r>
    </w:p>
    <w:p w:rsidR="00DC28BF" w:rsidRPr="00DC28BF" w:rsidRDefault="00DC28BF" w:rsidP="00DC28BF">
      <w:pPr>
        <w:pStyle w:val="aa"/>
        <w:rPr>
          <w:lang w:val="ru-RU"/>
        </w:rPr>
      </w:pPr>
      <w:r w:rsidRPr="00DC28BF">
        <w:rPr>
          <w:lang w:val="ru-RU"/>
        </w:rPr>
        <w:tab/>
      </w:r>
      <w:proofErr w:type="gramStart"/>
      <w:r>
        <w:t>double</w:t>
      </w:r>
      <w:proofErr w:type="gramEnd"/>
      <w:r w:rsidRPr="00DC28BF">
        <w:rPr>
          <w:lang w:val="ru-RU"/>
        </w:rPr>
        <w:t xml:space="preserve"> </w:t>
      </w:r>
      <w:r>
        <w:t>c</w:t>
      </w:r>
      <w:r w:rsidRPr="00DC28BF">
        <w:rPr>
          <w:lang w:val="ru-RU"/>
        </w:rPr>
        <w:t xml:space="preserve"> = </w:t>
      </w:r>
      <w:r>
        <w:t>F</w:t>
      </w:r>
      <w:r w:rsidRPr="00DC28BF">
        <w:rPr>
          <w:lang w:val="ru-RU"/>
        </w:rPr>
        <w:t>(1.5); // значение функции в середине отрезка</w:t>
      </w:r>
    </w:p>
    <w:p w:rsidR="00DC28BF" w:rsidRPr="00DC28BF" w:rsidRDefault="00DC28BF" w:rsidP="00DC28BF">
      <w:pPr>
        <w:pStyle w:val="aa"/>
        <w:rPr>
          <w:lang w:val="ru-RU"/>
        </w:rPr>
      </w:pPr>
    </w:p>
    <w:p w:rsidR="00DC28BF" w:rsidRDefault="00DC28BF" w:rsidP="00DC28BF">
      <w:pPr>
        <w:pStyle w:val="aa"/>
      </w:pPr>
      <w:r w:rsidRPr="00DC28BF">
        <w:rPr>
          <w:lang w:val="ru-RU"/>
        </w:rP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  <w:t>{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w</w:t>
      </w:r>
      <w:proofErr w:type="gramEnd"/>
      <w:r>
        <w:t xml:space="preserve"> *= c - </w:t>
      </w:r>
      <w:proofErr w:type="spellStart"/>
      <w:r>
        <w:t>yArr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:rsidR="00DC28BF" w:rsidRDefault="00DC28BF" w:rsidP="00DC28BF">
      <w:pPr>
        <w:pStyle w:val="aa"/>
      </w:pPr>
      <w:r>
        <w:tab/>
      </w:r>
      <w:r>
        <w:tab/>
        <w:t xml:space="preserve">x += </w:t>
      </w:r>
      <w:proofErr w:type="spellStart"/>
      <w:proofErr w:type="gramStart"/>
      <w:r>
        <w:t>DivDiff</w:t>
      </w:r>
      <w:proofErr w:type="spellEnd"/>
      <w:r>
        <w:t>[</w:t>
      </w:r>
      <w:proofErr w:type="gramEnd"/>
      <w:r>
        <w:t>0][</w:t>
      </w:r>
      <w:proofErr w:type="spellStart"/>
      <w:r>
        <w:t>i</w:t>
      </w:r>
      <w:proofErr w:type="spellEnd"/>
      <w:r>
        <w:t xml:space="preserve"> + 1] * w;</w:t>
      </w:r>
    </w:p>
    <w:p w:rsidR="00DC28BF" w:rsidRDefault="00DC28BF" w:rsidP="00DC28BF">
      <w:pPr>
        <w:pStyle w:val="aa"/>
      </w:pPr>
      <w:r>
        <w:tab/>
        <w:t>}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"C= " &lt;&lt; c &lt;&lt; </w:t>
      </w:r>
      <w:proofErr w:type="spellStart"/>
      <w:r>
        <w:t>endl</w:t>
      </w:r>
      <w:proofErr w:type="spellEnd"/>
      <w:r>
        <w:t>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nКорень</w:t>
      </w:r>
      <w:proofErr w:type="spellEnd"/>
      <w:r>
        <w:t xml:space="preserve">: " &lt;&lt; x &lt;&lt; </w:t>
      </w:r>
      <w:proofErr w:type="spellStart"/>
      <w:r>
        <w:t>endl</w:t>
      </w:r>
      <w:proofErr w:type="spellEnd"/>
      <w:r>
        <w:t>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Невязка</w:t>
      </w:r>
      <w:proofErr w:type="spellEnd"/>
      <w:r>
        <w:t xml:space="preserve">: " &lt;&lt; </w:t>
      </w:r>
      <w:proofErr w:type="spellStart"/>
      <w:r>
        <w:t>setprecision</w:t>
      </w:r>
      <w:proofErr w:type="spellEnd"/>
      <w:r>
        <w:t xml:space="preserve">(8) &lt;&lt; abs(F(x) - c) &lt;&lt; </w:t>
      </w:r>
      <w:proofErr w:type="spellStart"/>
      <w:r>
        <w:t>endl</w:t>
      </w:r>
      <w:proofErr w:type="spellEnd"/>
      <w:r>
        <w:t>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DC28BF" w:rsidRDefault="00DC28BF" w:rsidP="00DC28BF">
      <w:pPr>
        <w:pStyle w:val="aa"/>
      </w:pPr>
      <w:r>
        <w:tab/>
      </w: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DivDiff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C28BF" w:rsidRDefault="00DC28BF" w:rsidP="00DC28BF">
      <w:pPr>
        <w:pStyle w:val="aa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DivDiff</w:t>
      </w:r>
      <w:proofErr w:type="spellEnd"/>
      <w:r>
        <w:t>;</w:t>
      </w:r>
    </w:p>
    <w:p w:rsidR="00DC28BF" w:rsidRDefault="00DC28BF" w:rsidP="00DC28BF">
      <w:pPr>
        <w:pStyle w:val="aa"/>
      </w:pPr>
      <w:r>
        <w:t>}</w:t>
      </w:r>
    </w:p>
    <w:p w:rsidR="00DC28BF" w:rsidRDefault="00DC28BF" w:rsidP="00DC28BF">
      <w:pPr>
        <w:pStyle w:val="aa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C28BF" w:rsidRDefault="00DC28BF" w:rsidP="00DC28BF">
      <w:pPr>
        <w:pStyle w:val="aa"/>
      </w:pPr>
      <w:r>
        <w:t>{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SetConsoleCP</w:t>
      </w:r>
      <w:proofErr w:type="spellEnd"/>
      <w:r>
        <w:t>(</w:t>
      </w:r>
      <w:proofErr w:type="gramEnd"/>
      <w:r>
        <w:t>1251);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SetConsoleOutputCP</w:t>
      </w:r>
      <w:proofErr w:type="spellEnd"/>
      <w:r>
        <w:t>(</w:t>
      </w:r>
      <w:proofErr w:type="gramEnd"/>
      <w:r>
        <w:t>1251);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 xml:space="preserve">* </w:t>
      </w:r>
      <w:proofErr w:type="spellStart"/>
      <w:r>
        <w:t>xArr</w:t>
      </w:r>
      <w:proofErr w:type="spellEnd"/>
      <w:r>
        <w:t xml:space="preserve"> = new double[n];</w:t>
      </w:r>
    </w:p>
    <w:p w:rsidR="00DC28BF" w:rsidRDefault="00DC28BF" w:rsidP="00DC28BF">
      <w:pPr>
        <w:pStyle w:val="aa"/>
      </w:pPr>
      <w:r>
        <w:tab/>
      </w:r>
      <w:proofErr w:type="gramStart"/>
      <w:r>
        <w:t>double</w:t>
      </w:r>
      <w:proofErr w:type="gramEnd"/>
      <w:r>
        <w:t>* xArr1 = new double[n];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r>
        <w:t>get_X_Y_</w:t>
      </w:r>
      <w:proofErr w:type="gramStart"/>
      <w:r>
        <w:t>Arr</w:t>
      </w:r>
      <w:proofErr w:type="spellEnd"/>
      <w:r>
        <w:t>(</w:t>
      </w:r>
      <w:proofErr w:type="spellStart"/>
      <w:proofErr w:type="gramEnd"/>
      <w:r>
        <w:t>xArr</w:t>
      </w:r>
      <w:proofErr w:type="spellEnd"/>
      <w:r>
        <w:t xml:space="preserve">, xArr1, </w:t>
      </w:r>
      <w:proofErr w:type="spellStart"/>
      <w:r>
        <w:t>yArr</w:t>
      </w:r>
      <w:proofErr w:type="spellEnd"/>
      <w:r>
        <w:t>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gramStart"/>
      <w:r>
        <w:t>Newton(</w:t>
      </w:r>
      <w:proofErr w:type="spellStart"/>
      <w:proofErr w:type="gramEnd"/>
      <w:r>
        <w:t>xArr</w:t>
      </w:r>
      <w:proofErr w:type="spellEnd"/>
      <w:r>
        <w:t xml:space="preserve">, xArr1, </w:t>
      </w:r>
      <w:proofErr w:type="spellStart"/>
      <w:r>
        <w:t>yArr</w:t>
      </w:r>
      <w:proofErr w:type="spellEnd"/>
      <w:r>
        <w:t>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SplineInterpolation</w:t>
      </w:r>
      <w:proofErr w:type="spellEnd"/>
      <w:r>
        <w:t>(</w:t>
      </w:r>
      <w:proofErr w:type="spellStart"/>
      <w:proofErr w:type="gramEnd"/>
      <w:r>
        <w:t>xArr</w:t>
      </w:r>
      <w:proofErr w:type="spellEnd"/>
      <w:r>
        <w:t>, xArr1);</w:t>
      </w:r>
    </w:p>
    <w:p w:rsidR="00DC28BF" w:rsidRDefault="00DC28BF" w:rsidP="00DC28BF">
      <w:pPr>
        <w:pStyle w:val="aa"/>
      </w:pPr>
    </w:p>
    <w:p w:rsidR="00DC28BF" w:rsidRPr="00DC28BF" w:rsidRDefault="00DC28BF" w:rsidP="00DC28BF">
      <w:pPr>
        <w:pStyle w:val="aa"/>
        <w:rPr>
          <w:lang w:val="ru-RU"/>
        </w:rPr>
      </w:pPr>
      <w:r>
        <w:tab/>
      </w:r>
      <w:proofErr w:type="spellStart"/>
      <w:proofErr w:type="gramStart"/>
      <w:r>
        <w:t>cout</w:t>
      </w:r>
      <w:proofErr w:type="spellEnd"/>
      <w:proofErr w:type="gramEnd"/>
      <w:r w:rsidRPr="00DC28BF">
        <w:rPr>
          <w:lang w:val="ru-RU"/>
        </w:rPr>
        <w:t xml:space="preserve"> &lt;&lt; "\</w:t>
      </w:r>
      <w:r>
        <w:t>n</w:t>
      </w:r>
      <w:r w:rsidRPr="00DC28BF">
        <w:rPr>
          <w:lang w:val="ru-RU"/>
        </w:rPr>
        <w:t xml:space="preserve"> Среднеквадратичное приближение\</w:t>
      </w:r>
      <w:r>
        <w:t>n</w:t>
      </w:r>
      <w:r w:rsidRPr="00DC28BF">
        <w:rPr>
          <w:lang w:val="ru-RU"/>
        </w:rPr>
        <w:t>\</w:t>
      </w:r>
      <w:r>
        <w:t>n</w:t>
      </w:r>
      <w:r w:rsidRPr="00DC28BF">
        <w:rPr>
          <w:lang w:val="ru-RU"/>
        </w:rPr>
        <w:t>";</w:t>
      </w:r>
    </w:p>
    <w:p w:rsidR="00DC28BF" w:rsidRDefault="00DC28BF" w:rsidP="00DC28BF">
      <w:pPr>
        <w:pStyle w:val="aa"/>
      </w:pPr>
      <w:r w:rsidRPr="00DC28BF">
        <w:rPr>
          <w:lang w:val="ru-RU"/>
        </w:rPr>
        <w:tab/>
      </w:r>
      <w:proofErr w:type="spellStart"/>
      <w:proofErr w:type="gramStart"/>
      <w:r>
        <w:t>MeanSquareApproximationForTable</w:t>
      </w:r>
      <w:proofErr w:type="spellEnd"/>
      <w:r>
        <w:t>(</w:t>
      </w:r>
      <w:proofErr w:type="spellStart"/>
      <w:proofErr w:type="gramEnd"/>
      <w:r>
        <w:t>xArr</w:t>
      </w:r>
      <w:proofErr w:type="spellEnd"/>
      <w:r>
        <w:t>, xArr1);</w:t>
      </w: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MeanSquareApproximationForInterval</w:t>
      </w:r>
      <w:proofErr w:type="spellEnd"/>
      <w:r>
        <w:t>(</w:t>
      </w:r>
      <w:proofErr w:type="gramEnd"/>
      <w:r>
        <w:t>xArr1);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ReverseInterpolation</w:t>
      </w:r>
      <w:proofErr w:type="spellEnd"/>
      <w:r>
        <w:t>(</w:t>
      </w:r>
      <w:proofErr w:type="spellStart"/>
      <w:proofErr w:type="gramEnd"/>
      <w:r>
        <w:t>xArr</w:t>
      </w:r>
      <w:proofErr w:type="spellEnd"/>
      <w:r>
        <w:t xml:space="preserve">, </w:t>
      </w:r>
      <w:proofErr w:type="spellStart"/>
      <w:r>
        <w:t>yArr</w:t>
      </w:r>
      <w:proofErr w:type="spellEnd"/>
      <w:r>
        <w:t>);</w:t>
      </w:r>
    </w:p>
    <w:p w:rsidR="00DC28BF" w:rsidRDefault="00DC28BF" w:rsidP="00DC28BF">
      <w:pPr>
        <w:pStyle w:val="aa"/>
      </w:pPr>
    </w:p>
    <w:p w:rsidR="00DC28BF" w:rsidRDefault="00DC28BF" w:rsidP="00DC28BF">
      <w:pPr>
        <w:pStyle w:val="aa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C28BF" w:rsidRDefault="00DC28BF" w:rsidP="00DC28BF">
      <w:pPr>
        <w:pStyle w:val="aa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xArr</w:t>
      </w:r>
      <w:proofErr w:type="spellEnd"/>
      <w:r>
        <w:t>;</w:t>
      </w:r>
    </w:p>
    <w:p w:rsidR="00DC28BF" w:rsidRDefault="00DC28BF" w:rsidP="00DC28BF">
      <w:pPr>
        <w:pStyle w:val="aa"/>
      </w:pPr>
      <w:r>
        <w:tab/>
      </w:r>
      <w:proofErr w:type="gramStart"/>
      <w:r>
        <w:t>delete[</w:t>
      </w:r>
      <w:proofErr w:type="gramEnd"/>
      <w:r>
        <w:t>] xArr1;</w:t>
      </w:r>
    </w:p>
    <w:p w:rsidR="00DC28BF" w:rsidRDefault="00DC28BF" w:rsidP="00DC28BF">
      <w:pPr>
        <w:pStyle w:val="aa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yArr</w:t>
      </w:r>
      <w:proofErr w:type="spellEnd"/>
      <w:r>
        <w:t>;</w:t>
      </w:r>
    </w:p>
    <w:p w:rsidR="00DC28BF" w:rsidRDefault="00DC28BF" w:rsidP="00DC28BF">
      <w:pPr>
        <w:pStyle w:val="aa"/>
      </w:pPr>
      <w:r>
        <w:tab/>
      </w:r>
      <w:proofErr w:type="gramStart"/>
      <w:r>
        <w:t>system(</w:t>
      </w:r>
      <w:proofErr w:type="gramEnd"/>
      <w:r>
        <w:t>"pause");</w:t>
      </w:r>
    </w:p>
    <w:p w:rsidR="00D007A7" w:rsidRPr="009B56F1" w:rsidRDefault="00DC28BF" w:rsidP="00DC28BF">
      <w:pPr>
        <w:pStyle w:val="aa"/>
      </w:pPr>
      <w:r>
        <w:t>}</w:t>
      </w:r>
    </w:p>
    <w:sectPr w:rsidR="00D007A7" w:rsidRPr="009B56F1" w:rsidSect="00D007A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59F5F12"/>
    <w:multiLevelType w:val="hybridMultilevel"/>
    <w:tmpl w:val="859EA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3B0E76"/>
    <w:multiLevelType w:val="hybridMultilevel"/>
    <w:tmpl w:val="0FEA0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163737"/>
    <w:multiLevelType w:val="hybridMultilevel"/>
    <w:tmpl w:val="CD92D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618CD"/>
    <w:multiLevelType w:val="hybridMultilevel"/>
    <w:tmpl w:val="47F29712"/>
    <w:lvl w:ilvl="0" w:tplc="29C4BA3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772EC2"/>
    <w:multiLevelType w:val="hybridMultilevel"/>
    <w:tmpl w:val="08ECC8BA"/>
    <w:lvl w:ilvl="0" w:tplc="4CEEAF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63BA2746"/>
    <w:multiLevelType w:val="hybridMultilevel"/>
    <w:tmpl w:val="E01AC490"/>
    <w:lvl w:ilvl="0" w:tplc="1A0487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BF7CF9"/>
    <w:multiLevelType w:val="hybridMultilevel"/>
    <w:tmpl w:val="9E489D2C"/>
    <w:lvl w:ilvl="0" w:tplc="E97CE1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8E68C1"/>
    <w:multiLevelType w:val="multilevel"/>
    <w:tmpl w:val="F5A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43410"/>
    <w:multiLevelType w:val="multilevel"/>
    <w:tmpl w:val="153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2"/>
  </w:num>
  <w:num w:numId="8">
    <w:abstractNumId w:val="11"/>
  </w:num>
  <w:num w:numId="9">
    <w:abstractNumId w:val="3"/>
  </w:num>
  <w:num w:numId="10">
    <w:abstractNumId w:val="5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87"/>
    <w:rsid w:val="00041F20"/>
    <w:rsid w:val="000818EF"/>
    <w:rsid w:val="000952C8"/>
    <w:rsid w:val="000A485D"/>
    <w:rsid w:val="000F4716"/>
    <w:rsid w:val="00133A07"/>
    <w:rsid w:val="00187256"/>
    <w:rsid w:val="001B34AE"/>
    <w:rsid w:val="002024E7"/>
    <w:rsid w:val="002E6820"/>
    <w:rsid w:val="00301ADF"/>
    <w:rsid w:val="00342667"/>
    <w:rsid w:val="003926C5"/>
    <w:rsid w:val="003B050C"/>
    <w:rsid w:val="003D4542"/>
    <w:rsid w:val="0040383C"/>
    <w:rsid w:val="00412742"/>
    <w:rsid w:val="00423FD0"/>
    <w:rsid w:val="0044389F"/>
    <w:rsid w:val="004464B5"/>
    <w:rsid w:val="0044790E"/>
    <w:rsid w:val="0047404E"/>
    <w:rsid w:val="004D022D"/>
    <w:rsid w:val="004D5A73"/>
    <w:rsid w:val="0052743D"/>
    <w:rsid w:val="00557900"/>
    <w:rsid w:val="00593C45"/>
    <w:rsid w:val="00682A9B"/>
    <w:rsid w:val="006A1342"/>
    <w:rsid w:val="006E561B"/>
    <w:rsid w:val="0071016A"/>
    <w:rsid w:val="0079573C"/>
    <w:rsid w:val="007C0187"/>
    <w:rsid w:val="007E7AB8"/>
    <w:rsid w:val="007E7F84"/>
    <w:rsid w:val="007F2CC0"/>
    <w:rsid w:val="00816154"/>
    <w:rsid w:val="00841765"/>
    <w:rsid w:val="008906DA"/>
    <w:rsid w:val="008D6FA7"/>
    <w:rsid w:val="008E1AE0"/>
    <w:rsid w:val="009016C6"/>
    <w:rsid w:val="00934C6E"/>
    <w:rsid w:val="0093760E"/>
    <w:rsid w:val="00945E4B"/>
    <w:rsid w:val="00955DCB"/>
    <w:rsid w:val="00967B1C"/>
    <w:rsid w:val="009B56F1"/>
    <w:rsid w:val="00A156F7"/>
    <w:rsid w:val="00A34148"/>
    <w:rsid w:val="00A915A9"/>
    <w:rsid w:val="00A934EF"/>
    <w:rsid w:val="00A96D67"/>
    <w:rsid w:val="00AA624A"/>
    <w:rsid w:val="00AE72E1"/>
    <w:rsid w:val="00AF254D"/>
    <w:rsid w:val="00B44FB8"/>
    <w:rsid w:val="00B71DCE"/>
    <w:rsid w:val="00B73335"/>
    <w:rsid w:val="00B736F0"/>
    <w:rsid w:val="00B90B6A"/>
    <w:rsid w:val="00BA06D7"/>
    <w:rsid w:val="00BC35F1"/>
    <w:rsid w:val="00BF2B54"/>
    <w:rsid w:val="00C219A4"/>
    <w:rsid w:val="00C604FB"/>
    <w:rsid w:val="00C90AE9"/>
    <w:rsid w:val="00CA22C6"/>
    <w:rsid w:val="00D007A7"/>
    <w:rsid w:val="00D270DA"/>
    <w:rsid w:val="00D921B2"/>
    <w:rsid w:val="00DB51D5"/>
    <w:rsid w:val="00DC11A4"/>
    <w:rsid w:val="00DC28BF"/>
    <w:rsid w:val="00DE1CC3"/>
    <w:rsid w:val="00E25DCA"/>
    <w:rsid w:val="00E54F13"/>
    <w:rsid w:val="00E708F0"/>
    <w:rsid w:val="00F03C39"/>
    <w:rsid w:val="00F7049E"/>
    <w:rsid w:val="00F87485"/>
    <w:rsid w:val="00F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8237B"/>
  <w15:docId w15:val="{16A89F32-809B-4BCF-8392-C3F8FCB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187"/>
    <w:pPr>
      <w:spacing w:after="160" w:line="256" w:lineRule="auto"/>
    </w:pPr>
  </w:style>
  <w:style w:type="paragraph" w:styleId="10">
    <w:name w:val="heading 1"/>
    <w:basedOn w:val="a"/>
    <w:next w:val="a"/>
    <w:link w:val="11"/>
    <w:uiPriority w:val="9"/>
    <w:qFormat/>
    <w:rsid w:val="007C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7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1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C01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7C0187"/>
    <w:pPr>
      <w:spacing w:line="259" w:lineRule="auto"/>
      <w:outlineLvl w:val="9"/>
    </w:pPr>
    <w:rPr>
      <w:lang w:eastAsia="ru-RU"/>
    </w:rPr>
  </w:style>
  <w:style w:type="paragraph" w:customStyle="1" w:styleId="1">
    <w:name w:val="ЛР.Заголовок1"/>
    <w:basedOn w:val="10"/>
    <w:next w:val="a5"/>
    <w:qFormat/>
    <w:rsid w:val="000A485D"/>
    <w:pPr>
      <w:numPr>
        <w:numId w:val="1"/>
      </w:numPr>
      <w:spacing w:after="240" w:line="257" w:lineRule="auto"/>
      <w:ind w:left="0" w:firstLine="0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ЛР.Обычный"/>
    <w:qFormat/>
    <w:rsid w:val="000A48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0A485D"/>
    <w:pPr>
      <w:spacing w:after="100"/>
    </w:pPr>
  </w:style>
  <w:style w:type="character" w:styleId="a6">
    <w:name w:val="Hyperlink"/>
    <w:basedOn w:val="a0"/>
    <w:uiPriority w:val="99"/>
    <w:unhideWhenUsed/>
    <w:rsid w:val="000A485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44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4464B5"/>
  </w:style>
  <w:style w:type="character" w:styleId="a8">
    <w:name w:val="Emphasis"/>
    <w:basedOn w:val="a0"/>
    <w:uiPriority w:val="20"/>
    <w:qFormat/>
    <w:rsid w:val="004464B5"/>
    <w:rPr>
      <w:i/>
      <w:iCs/>
    </w:rPr>
  </w:style>
  <w:style w:type="paragraph" w:customStyle="1" w:styleId="a9">
    <w:name w:val="ЛР.тестирование"/>
    <w:qFormat/>
    <w:rsid w:val="00D007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a">
    <w:name w:val="ЛР.текстПрограммы"/>
    <w:qFormat/>
    <w:rsid w:val="009B56F1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ab">
    <w:name w:val="caption"/>
    <w:basedOn w:val="a"/>
    <w:next w:val="a"/>
    <w:uiPriority w:val="35"/>
    <w:unhideWhenUsed/>
    <w:qFormat/>
    <w:rsid w:val="0034266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c">
    <w:name w:val="ЛР.Название_рисунка"/>
    <w:basedOn w:val="ab"/>
    <w:next w:val="a5"/>
    <w:qFormat/>
    <w:rsid w:val="00342667"/>
    <w:pPr>
      <w:spacing w:after="360"/>
      <w:jc w:val="center"/>
    </w:pPr>
    <w:rPr>
      <w:rFonts w:ascii="Times New Roman" w:hAnsi="Times New Roman"/>
      <w:i w:val="0"/>
      <w:color w:val="000000" w:themeColor="text1"/>
      <w:sz w:val="24"/>
    </w:rPr>
  </w:style>
  <w:style w:type="paragraph" w:customStyle="1" w:styleId="ad">
    <w:name w:val="ЛР.Рисунок"/>
    <w:basedOn w:val="a5"/>
    <w:qFormat/>
    <w:rsid w:val="00342667"/>
    <w:pPr>
      <w:keepNext/>
      <w:spacing w:before="240"/>
      <w:ind w:firstLine="0"/>
      <w:jc w:val="center"/>
    </w:pPr>
  </w:style>
  <w:style w:type="paragraph" w:styleId="ae">
    <w:name w:val="Balloon Text"/>
    <w:basedOn w:val="a"/>
    <w:link w:val="af"/>
    <w:uiPriority w:val="99"/>
    <w:semiHidden/>
    <w:unhideWhenUsed/>
    <w:rsid w:val="00E5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54F13"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rsid w:val="00E54F1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54F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0">
    <w:name w:val="Стиль Абзаца"/>
    <w:basedOn w:val="a"/>
    <w:qFormat/>
    <w:rsid w:val="00E54F13"/>
    <w:pPr>
      <w:spacing w:before="120" w:after="0" w:line="276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957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-">
    <w:name w:val="[Л1] Таблица - Заголовок"/>
    <w:qFormat/>
    <w:rsid w:val="0079573C"/>
    <w:pPr>
      <w:keepNext/>
      <w:widowControl w:val="0"/>
      <w:spacing w:before="240" w:after="60" w:line="240" w:lineRule="auto"/>
      <w:jc w:val="right"/>
    </w:pPr>
    <w:rPr>
      <w:rFonts w:ascii="Times New Roman" w:eastAsia="Times New Roman" w:hAnsi="Times New Roman" w:cs="Arial"/>
      <w:b/>
      <w:color w:val="000000"/>
      <w:szCs w:val="20"/>
      <w:lang w:eastAsia="ru-RU"/>
    </w:rPr>
  </w:style>
  <w:style w:type="paragraph" w:customStyle="1" w:styleId="1-0">
    <w:name w:val="[Л1] Таблица - Содержимое ячеек"/>
    <w:link w:val="1-1"/>
    <w:qFormat/>
    <w:rsid w:val="0079573C"/>
    <w:pPr>
      <w:widowControl w:val="0"/>
      <w:spacing w:after="0" w:line="240" w:lineRule="auto"/>
      <w:jc w:val="center"/>
    </w:pPr>
    <w:rPr>
      <w:rFonts w:ascii="Times New Roman" w:eastAsia="Times New Roman" w:hAnsi="Times New Roman" w:cs="Arial"/>
      <w:color w:val="000000"/>
      <w:sz w:val="20"/>
      <w:szCs w:val="24"/>
      <w:lang w:eastAsia="ru-RU"/>
    </w:rPr>
  </w:style>
  <w:style w:type="character" w:customStyle="1" w:styleId="1-1">
    <w:name w:val="[Л1] Таблица - Содержимое ячеек Знак"/>
    <w:basedOn w:val="a0"/>
    <w:link w:val="1-0"/>
    <w:rsid w:val="0079573C"/>
    <w:rPr>
      <w:rFonts w:ascii="Times New Roman" w:eastAsia="Times New Roman" w:hAnsi="Times New Roman" w:cs="Arial"/>
      <w:color w:val="000000"/>
      <w:sz w:val="20"/>
      <w:szCs w:val="24"/>
      <w:lang w:eastAsia="ru-RU"/>
    </w:rPr>
  </w:style>
  <w:style w:type="paragraph" w:customStyle="1" w:styleId="1-2">
    <w:name w:val="[Л1] Таблица - Объединённые ячейки"/>
    <w:basedOn w:val="1-0"/>
    <w:qFormat/>
    <w:rsid w:val="0079573C"/>
    <w:pPr>
      <w:keepNext/>
    </w:pPr>
  </w:style>
  <w:style w:type="character" w:customStyle="1" w:styleId="20">
    <w:name w:val="Заголовок 2 Знак"/>
    <w:basedOn w:val="a0"/>
    <w:link w:val="2"/>
    <w:uiPriority w:val="9"/>
    <w:rsid w:val="00B73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Бинарный</a:t>
            </a:r>
            <a:r>
              <a:rPr lang="ru-RU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поиск</a:t>
            </a:r>
          </a:p>
        </c:rich>
      </c:tx>
      <c:layout>
        <c:manualLayout>
          <c:xMode val="edge"/>
          <c:yMode val="edge"/>
          <c:x val="0.3921411125692621"/>
          <c:y val="3.9682539682539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Реальные данные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65-47FD-BA89-A20F60E0B4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Теоретические данные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Лист1!$C$2:$C$5</c:f>
              <c:numCache>
                <c:formatCode>0.00E+00</c:formatCode>
                <c:ptCount val="4"/>
                <c:pt idx="0">
                  <c:v>2.6899999999999999E-8</c:v>
                </c:pt>
                <c:pt idx="1">
                  <c:v>2.7999999999999999E-8</c:v>
                </c:pt>
                <c:pt idx="2">
                  <c:v>2.8600000000000001E-8</c:v>
                </c:pt>
                <c:pt idx="3">
                  <c:v>2.9000000000000002E-8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65-47FD-BA89-A20F60E0B4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2056816"/>
        <c:axId val="1201948640"/>
      </c:lineChart>
      <c:catAx>
        <c:axId val="132205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948640"/>
        <c:crosses val="autoZero"/>
        <c:auto val="1"/>
        <c:lblAlgn val="ctr"/>
        <c:lblOffset val="100"/>
        <c:noMultiLvlLbl val="0"/>
      </c:catAx>
      <c:valAx>
        <c:axId val="1201948640"/>
        <c:scaling>
          <c:orientation val="minMax"/>
          <c:max val="4.0000000000000021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2056816"/>
        <c:crosses val="autoZero"/>
        <c:crossBetween val="between"/>
        <c:majorUnit val="1.0000000000000005E-8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</a:rPr>
              <a:t>Название диаграммы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Реальные данные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0.114</c:v>
                </c:pt>
                <c:pt idx="1">
                  <c:v>0.23499999999999999</c:v>
                </c:pt>
                <c:pt idx="2">
                  <c:v>0.36299999999999999</c:v>
                </c:pt>
                <c:pt idx="3">
                  <c:v>0.46500000000000002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55-465E-B0F6-C4623917E97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Теоретические данные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0.17499999999999999</c:v>
                </c:pt>
                <c:pt idx="1">
                  <c:v>0.35299999999999998</c:v>
                </c:pt>
                <c:pt idx="2">
                  <c:v>0.52900000000000003</c:v>
                </c:pt>
                <c:pt idx="3">
                  <c:v>0.70599999999999996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55-465E-B0F6-C4623917E9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1962368"/>
        <c:axId val="1201960704"/>
      </c:lineChart>
      <c:catAx>
        <c:axId val="1201962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960704"/>
        <c:crosses val="autoZero"/>
        <c:auto val="1"/>
        <c:lblAlgn val="ctr"/>
        <c:lblOffset val="100"/>
        <c:noMultiLvlLbl val="0"/>
      </c:catAx>
      <c:valAx>
        <c:axId val="120196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96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0BBD5-AC88-47B9-B16F-613615C3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19</Pages>
  <Words>2233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Гришин</dc:creator>
  <cp:lastModifiedBy>Никита Гришин</cp:lastModifiedBy>
  <cp:revision>5</cp:revision>
  <dcterms:created xsi:type="dcterms:W3CDTF">2020-11-12T20:07:00Z</dcterms:created>
  <dcterms:modified xsi:type="dcterms:W3CDTF">2020-11-12T22:17:00Z</dcterms:modified>
</cp:coreProperties>
</file>