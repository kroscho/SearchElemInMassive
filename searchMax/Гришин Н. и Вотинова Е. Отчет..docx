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"/>
        <w:gridCol w:w="280"/>
        <w:gridCol w:w="2144"/>
        <w:gridCol w:w="1270"/>
        <w:gridCol w:w="694"/>
        <w:gridCol w:w="1159"/>
        <w:gridCol w:w="2155"/>
        <w:gridCol w:w="417"/>
        <w:gridCol w:w="548"/>
      </w:tblGrid>
      <w:tr w:rsidR="003F56E0" w:rsidTr="00EB31F8">
        <w:trPr>
          <w:trHeight w:val="557"/>
        </w:trPr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МИНИСТЕРСТВО ОБРАЗОВАНИЯ И НАУКИ РОССИЙСКОЙ ФЕДЕРАЦИИ</w:t>
            </w:r>
          </w:p>
        </w:tc>
      </w:tr>
      <w:tr w:rsidR="003F56E0" w:rsidTr="00EB31F8"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ФГБОУ ВО «Пермский государственный 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национальный исследовательский университет»</w:t>
            </w:r>
          </w:p>
        </w:tc>
      </w:tr>
      <w:tr w:rsidR="003F56E0" w:rsidTr="00EB31F8">
        <w:trPr>
          <w:trHeight w:val="1917"/>
        </w:trPr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c>
          <w:tcPr>
            <w:tcW w:w="988" w:type="dxa"/>
            <w:gridSpan w:val="2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  <w:gridSpan w:val="5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и анализ сложности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i/>
                <w:sz w:val="28"/>
                <w:szCs w:val="28"/>
              </w:rPr>
              <w:t>Практическая работа</w:t>
            </w:r>
          </w:p>
          <w:p w:rsidR="003F56E0" w:rsidRPr="00A96D67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D67">
              <w:rPr>
                <w:rFonts w:ascii="Times New Roman" w:hAnsi="Times New Roman" w:cs="Times New Roman"/>
                <w:b/>
                <w:sz w:val="28"/>
                <w:szCs w:val="28"/>
              </w:rPr>
              <w:t>«Поиск числа в массиве»</w:t>
            </w:r>
          </w:p>
        </w:tc>
        <w:tc>
          <w:tcPr>
            <w:tcW w:w="986" w:type="dxa"/>
            <w:gridSpan w:val="2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1907"/>
        </w:trPr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09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  <w:gridSpan w:val="3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1968"/>
        </w:trPr>
        <w:tc>
          <w:tcPr>
            <w:tcW w:w="704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выполнили</w:t>
            </w:r>
          </w:p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студенты группы ПМИ 3-4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Н.А.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Вотинова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Е.С.</w:t>
            </w:r>
          </w:p>
        </w:tc>
        <w:tc>
          <w:tcPr>
            <w:tcW w:w="709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Pr="001D3447" w:rsidRDefault="003F56E0" w:rsidP="001D344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1D3447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  <w:p w:rsidR="003F56E0" w:rsidRDefault="003F56E0" w:rsidP="00EB31F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Постаногова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Ю.</w:t>
            </w:r>
          </w:p>
          <w:p w:rsidR="003F56E0" w:rsidRDefault="003F56E0" w:rsidP="00EB31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«___» ______________ 2020</w:t>
            </w:r>
          </w:p>
        </w:tc>
        <w:tc>
          <w:tcPr>
            <w:tcW w:w="561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3244"/>
        </w:trPr>
        <w:tc>
          <w:tcPr>
            <w:tcW w:w="704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  <w:gridSpan w:val="3"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</w:tcPr>
          <w:p w:rsidR="003F56E0" w:rsidRDefault="003F56E0" w:rsidP="00EB31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56E0" w:rsidTr="00EB31F8">
        <w:trPr>
          <w:trHeight w:val="85"/>
        </w:trPr>
        <w:tc>
          <w:tcPr>
            <w:tcW w:w="9628" w:type="dxa"/>
            <w:gridSpan w:val="9"/>
            <w:hideMark/>
          </w:tcPr>
          <w:p w:rsidR="003F56E0" w:rsidRDefault="003F56E0" w:rsidP="00EB3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 2020</w:t>
            </w:r>
          </w:p>
        </w:tc>
      </w:tr>
    </w:tbl>
    <w:p w:rsidR="003F56E0" w:rsidRDefault="003F56E0" w:rsidP="003F56E0">
      <w:pPr>
        <w:sectPr w:rsidR="003F56E0" w:rsidSect="003F56E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0089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56E0" w:rsidRDefault="003F56E0" w:rsidP="003F56E0">
          <w:pPr>
            <w:pStyle w:val="a4"/>
          </w:pPr>
          <w:r>
            <w:t>Оглавление</w:t>
          </w:r>
        </w:p>
        <w:p w:rsidR="003F56E0" w:rsidRDefault="003F56E0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7446" w:history="1">
            <w:r w:rsidRPr="00975E34">
              <w:rPr>
                <w:rStyle w:val="a6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75E34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56E0" w:rsidRDefault="00F3488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7" w:history="1">
            <w:r w:rsidR="003F56E0" w:rsidRPr="00975E34">
              <w:rPr>
                <w:rStyle w:val="a6"/>
                <w:noProof/>
              </w:rPr>
              <w:t>2.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Краткое описание фактически реализованных алгоритмов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_Toc56357447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4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F3488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8" w:history="1">
            <w:r w:rsidR="003F56E0" w:rsidRPr="00975E34">
              <w:rPr>
                <w:rStyle w:val="a6"/>
                <w:noProof/>
              </w:rPr>
              <w:t>3.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Теоретическая оценка сложности реализованных алгоритмов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_Toc56357448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5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F3488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49" w:history="1">
            <w:r w:rsidR="003F56E0" w:rsidRPr="00975E34">
              <w:rPr>
                <w:rStyle w:val="a6"/>
                <w:noProof/>
              </w:rPr>
              <w:t>4.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Средства разработки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_Toc56357449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6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F3488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0" w:history="1">
            <w:r w:rsidR="003F56E0" w:rsidRPr="00975E34">
              <w:rPr>
                <w:rStyle w:val="a6"/>
                <w:noProof/>
              </w:rPr>
              <w:t>5.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Полученные результаты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_Toc56357450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7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F3488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1" w:history="1">
            <w:r w:rsidR="003F56E0" w:rsidRPr="00975E34">
              <w:rPr>
                <w:rStyle w:val="a6"/>
                <w:noProof/>
              </w:rPr>
              <w:t>6.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Данные для подведения статистики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_Toc56357451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8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F3488C">
          <w:pPr>
            <w:pStyle w:val="12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357452" w:history="1">
            <w:r w:rsidR="003F56E0" w:rsidRPr="00975E34">
              <w:rPr>
                <w:rStyle w:val="a6"/>
                <w:noProof/>
              </w:rPr>
              <w:t>7.</w:t>
            </w:r>
            <w:r w:rsidR="003F56E0">
              <w:rPr>
                <w:rFonts w:eastAsiaTheme="minorEastAsia"/>
                <w:noProof/>
                <w:lang w:eastAsia="ru-RU"/>
              </w:rPr>
              <w:tab/>
            </w:r>
            <w:r w:rsidR="003F56E0" w:rsidRPr="00975E34">
              <w:rPr>
                <w:rStyle w:val="a6"/>
                <w:noProof/>
              </w:rPr>
              <w:t>Вывод</w:t>
            </w:r>
            <w:r w:rsidR="003F56E0">
              <w:rPr>
                <w:noProof/>
                <w:webHidden/>
              </w:rPr>
              <w:tab/>
            </w:r>
            <w:r w:rsidR="003F56E0">
              <w:rPr>
                <w:noProof/>
                <w:webHidden/>
              </w:rPr>
              <w:fldChar w:fldCharType="begin"/>
            </w:r>
            <w:r w:rsidR="003F56E0">
              <w:rPr>
                <w:noProof/>
                <w:webHidden/>
              </w:rPr>
              <w:instrText xml:space="preserve"> PAGEREF _Toc56357452 \h </w:instrText>
            </w:r>
            <w:r w:rsidR="003F56E0">
              <w:rPr>
                <w:noProof/>
                <w:webHidden/>
              </w:rPr>
            </w:r>
            <w:r w:rsidR="003F56E0">
              <w:rPr>
                <w:noProof/>
                <w:webHidden/>
              </w:rPr>
              <w:fldChar w:fldCharType="separate"/>
            </w:r>
            <w:r w:rsidR="003F56E0">
              <w:rPr>
                <w:noProof/>
                <w:webHidden/>
              </w:rPr>
              <w:t>9</w:t>
            </w:r>
            <w:r w:rsidR="003F56E0">
              <w:rPr>
                <w:noProof/>
                <w:webHidden/>
              </w:rPr>
              <w:fldChar w:fldCharType="end"/>
            </w:r>
          </w:hyperlink>
        </w:p>
        <w:p w:rsidR="003F56E0" w:rsidRDefault="003F56E0" w:rsidP="003F56E0">
          <w:r>
            <w:rPr>
              <w:b/>
              <w:bCs/>
            </w:rPr>
            <w:fldChar w:fldCharType="end"/>
          </w:r>
        </w:p>
      </w:sdtContent>
    </w:sdt>
    <w:p w:rsidR="003F56E0" w:rsidRDefault="003F56E0" w:rsidP="003F56E0"/>
    <w:p w:rsidR="003F56E0" w:rsidRDefault="003F56E0" w:rsidP="003F56E0">
      <w:pPr>
        <w:sectPr w:rsidR="003F56E0" w:rsidSect="003F56E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F56E0" w:rsidRDefault="003F56E0" w:rsidP="003F56E0">
      <w:pPr>
        <w:pStyle w:val="1"/>
      </w:pPr>
      <w:bookmarkStart w:id="0" w:name="_Toc56357446"/>
      <w:r>
        <w:lastRenderedPageBreak/>
        <w:t>Постановка задачи</w:t>
      </w:r>
      <w:bookmarkEnd w:id="0"/>
    </w:p>
    <w:p w:rsidR="003F56E0" w:rsidRDefault="003F56E0" w:rsidP="003F56E0">
      <w:pPr>
        <w:pStyle w:val="a5"/>
      </w:pPr>
      <w:r>
        <w:t>Дано: в первой строке записано количество чисел в массиве (</w:t>
      </w:r>
      <w:r w:rsidRPr="00CB2339">
        <w:rPr>
          <w:i/>
          <w:lang w:val="en-US"/>
        </w:rPr>
        <w:t>n</w:t>
      </w:r>
      <w:r>
        <w:t>) и искомый элемент (</w:t>
      </w:r>
      <w:r w:rsidRPr="00CB2339">
        <w:rPr>
          <w:i/>
          <w:lang w:val="en-US"/>
        </w:rPr>
        <w:t>x</w:t>
      </w:r>
      <w:r w:rsidRPr="00CB2339">
        <w:t>)</w:t>
      </w:r>
      <w:r>
        <w:t xml:space="preserve">. Во второй строке перечислено </w:t>
      </w:r>
      <w:r w:rsidRPr="00CB2339">
        <w:rPr>
          <w:i/>
          <w:lang w:val="en-US"/>
        </w:rPr>
        <w:t>n</w:t>
      </w:r>
      <w:r>
        <w:t xml:space="preserve"> чисел </w:t>
      </w:r>
      <w:r>
        <w:softHyphen/>
        <w:t xml:space="preserve"> элементы массива.</w:t>
      </w:r>
    </w:p>
    <w:p w:rsidR="003F56E0" w:rsidRPr="00CB2339" w:rsidRDefault="003F56E0" w:rsidP="003F56E0">
      <w:pPr>
        <w:pStyle w:val="a5"/>
      </w:pPr>
    </w:p>
    <w:p w:rsidR="003F56E0" w:rsidRDefault="003F56E0" w:rsidP="003F56E0">
      <w:pPr>
        <w:pStyle w:val="a5"/>
      </w:pPr>
      <w:r>
        <w:t xml:space="preserve">Получить: индекс первого элемента, равного </w:t>
      </w:r>
      <w:r w:rsidRPr="00A325D6">
        <w:rPr>
          <w:i/>
          <w:lang w:val="en-US"/>
        </w:rPr>
        <w:t>x</w:t>
      </w:r>
      <w:r>
        <w:t>, либо значение «–1», если такого элемента нет.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</w:pPr>
      <w:r>
        <w:t>Алгоритмы:</w:t>
      </w:r>
    </w:p>
    <w:p w:rsidR="003F56E0" w:rsidRDefault="003F56E0" w:rsidP="003F56E0">
      <w:pPr>
        <w:pStyle w:val="a5"/>
      </w:pPr>
      <w:r>
        <w:t>линейный поиск;</w:t>
      </w:r>
    </w:p>
    <w:p w:rsidR="003F56E0" w:rsidRPr="00FE54BA" w:rsidRDefault="003F56E0" w:rsidP="003F56E0">
      <w:pPr>
        <w:pStyle w:val="a5"/>
      </w:pPr>
      <w:r>
        <w:t>бинарный поиск.</w:t>
      </w:r>
    </w:p>
    <w:p w:rsidR="003F56E0" w:rsidRDefault="003F56E0" w:rsidP="003F56E0">
      <w:pPr>
        <w:pStyle w:val="a5"/>
        <w:sectPr w:rsidR="003F56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1" w:name="_Toc56357447"/>
      <w:r>
        <w:lastRenderedPageBreak/>
        <w:t xml:space="preserve">Краткое описание </w:t>
      </w:r>
      <w:r w:rsidRPr="006D6BB6">
        <w:t>фактически реализованных</w:t>
      </w:r>
      <w:r>
        <w:t xml:space="preserve"> алгоритмов</w:t>
      </w:r>
      <w:bookmarkEnd w:id="1"/>
    </w:p>
    <w:p w:rsidR="003F56E0" w:rsidRDefault="003F56E0" w:rsidP="003F56E0">
      <w:pPr>
        <w:pStyle w:val="a5"/>
      </w:pPr>
      <w:r>
        <w:t>В ходе выполнения работы нами были использованы следующие алгоритмы поиска элемента в массиве: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jc w:val="center"/>
        <w:rPr>
          <w:b/>
        </w:rPr>
      </w:pPr>
      <w:r>
        <w:rPr>
          <w:b/>
        </w:rPr>
        <w:t>Линейный поиск</w:t>
      </w:r>
    </w:p>
    <w:p w:rsidR="003F56E0" w:rsidRDefault="003F56E0" w:rsidP="003F56E0">
      <w:pPr>
        <w:pStyle w:val="a5"/>
        <w:jc w:val="center"/>
        <w:rPr>
          <w:b/>
        </w:rPr>
      </w:pPr>
    </w:p>
    <w:p w:rsidR="003F56E0" w:rsidRPr="007E7F84" w:rsidRDefault="003F56E0" w:rsidP="003F56E0">
      <w:pPr>
        <w:pStyle w:val="a5"/>
      </w:pPr>
      <w:r w:rsidRPr="007E7F84">
        <w:t xml:space="preserve">Начиная с первого, все элементы массива последовательно просматриваются и сравниваются с искомым. Если на каком-то шаге текущий элемент окажется равным искомому, тогда элемент считается найденным, и в качестве результата возвращается </w:t>
      </w:r>
      <w:r>
        <w:t>индекс</w:t>
      </w:r>
      <w:r w:rsidRPr="007E7F84">
        <w:t xml:space="preserve"> этого элемента,</w:t>
      </w:r>
      <w:r>
        <w:t xml:space="preserve"> и сразу выходим из цикла.</w:t>
      </w:r>
      <w:r w:rsidRPr="007E7F84">
        <w:t xml:space="preserve"> Иначе, </w:t>
      </w:r>
      <w:r>
        <w:t>возвращаем значение -1.</w:t>
      </w:r>
    </w:p>
    <w:p w:rsidR="003F56E0" w:rsidRPr="007E7F84" w:rsidRDefault="003F56E0" w:rsidP="003F56E0">
      <w:pPr>
        <w:pStyle w:val="a5"/>
      </w:pPr>
    </w:p>
    <w:p w:rsidR="003F56E0" w:rsidRDefault="003F56E0" w:rsidP="003F56E0">
      <w:pPr>
        <w:pStyle w:val="a5"/>
        <w:jc w:val="center"/>
        <w:rPr>
          <w:b/>
        </w:rPr>
      </w:pPr>
      <w:r>
        <w:rPr>
          <w:b/>
        </w:rPr>
        <w:t>Бинарный поиск</w:t>
      </w:r>
    </w:p>
    <w:p w:rsidR="003F56E0" w:rsidRPr="00550946" w:rsidRDefault="003F56E0" w:rsidP="003F56E0">
      <w:pPr>
        <w:pStyle w:val="a5"/>
        <w:jc w:val="center"/>
        <w:rPr>
          <w:b/>
        </w:rPr>
      </w:pPr>
    </w:p>
    <w:p w:rsidR="003F56E0" w:rsidRPr="007E7F84" w:rsidRDefault="003F56E0" w:rsidP="003F56E0">
      <w:pPr>
        <w:pStyle w:val="a5"/>
      </w:pPr>
      <w:r w:rsidRPr="007E7F84">
        <w:t xml:space="preserve">Бинарный поиск производится в упорядоченном массиве. </w:t>
      </w:r>
      <w:r>
        <w:t xml:space="preserve">Для начала нужно отсортировать массив (алгоритм быстрой сортировки). </w:t>
      </w:r>
      <w:r w:rsidRPr="007E7F84">
        <w:t>При бинарном поиске искомый ключ сравнивается с ключом среднего элемента в массиве. Если они равны, то поиск успешен</w:t>
      </w:r>
      <w:r>
        <w:t>, выводим индекс элемента</w:t>
      </w:r>
      <w:r w:rsidRPr="007E7F84">
        <w:t>. В противном случае поиск осуществляется аналогично в левой или правой частях массива.</w:t>
      </w:r>
      <w:r>
        <w:t xml:space="preserve"> Если элемент не найден, возвращаем -1.</w:t>
      </w:r>
    </w:p>
    <w:p w:rsidR="003F56E0" w:rsidRPr="000F4716" w:rsidRDefault="003F56E0" w:rsidP="003F56E0">
      <w:pPr>
        <w:pStyle w:val="a5"/>
      </w:pPr>
    </w:p>
    <w:p w:rsidR="003F56E0" w:rsidRPr="000F4716" w:rsidRDefault="003F56E0" w:rsidP="003F56E0">
      <w:pPr>
        <w:pStyle w:val="a5"/>
        <w:sectPr w:rsidR="003F56E0" w:rsidRPr="000F47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2" w:name="_Toc56357448"/>
      <w:r>
        <w:lastRenderedPageBreak/>
        <w:t>Теоретическая оценка сложности реализованных алгоритмов</w:t>
      </w:r>
      <w:bookmarkEnd w:id="2"/>
    </w:p>
    <w:p w:rsidR="003F56E0" w:rsidRDefault="003F56E0" w:rsidP="003F56E0">
      <w:pPr>
        <w:pStyle w:val="a5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977"/>
        <w:gridCol w:w="3118"/>
      </w:tblGrid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2977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3118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Бинарный поиск</w:t>
            </w:r>
          </w:p>
        </w:tc>
      </w:tr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Максимальная</w:t>
            </w:r>
          </w:p>
        </w:tc>
        <w:tc>
          <w:tcPr>
            <w:tcW w:w="2977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128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2pt;height:21pt" o:ole="">
                  <v:imagedata r:id="rId9" o:title=""/>
                </v:shape>
                <o:OLEObject Type="Embed" ProgID="Equation.DSMT4" ShapeID="_x0000_i1025" DrawAspect="Content" ObjectID="_1667315139" r:id="rId10"/>
              </w:object>
            </w:r>
          </w:p>
        </w:tc>
        <w:tc>
          <w:tcPr>
            <w:tcW w:w="3118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1660" w:dyaOrig="420">
                <v:shape id="_x0000_i1026" type="#_x0000_t75" style="width:83.4pt;height:21pt" o:ole="">
                  <v:imagedata r:id="rId11" o:title=""/>
                </v:shape>
                <o:OLEObject Type="Embed" ProgID="Equation.DSMT4" ShapeID="_x0000_i1026" DrawAspect="Content" ObjectID="_1667315140" r:id="rId12"/>
              </w:object>
            </w:r>
          </w:p>
        </w:tc>
      </w:tr>
      <w:tr w:rsidR="003F56E0" w:rsidTr="00EB31F8">
        <w:tc>
          <w:tcPr>
            <w:tcW w:w="311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>
              <w:rPr>
                <w:b/>
              </w:rPr>
              <w:t>Минимальная</w:t>
            </w:r>
          </w:p>
        </w:tc>
        <w:tc>
          <w:tcPr>
            <w:tcW w:w="2977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840" w:dyaOrig="400">
                <v:shape id="_x0000_i1027" type="#_x0000_t75" style="width:42pt;height:19.8pt" o:ole="">
                  <v:imagedata r:id="rId13" o:title=""/>
                </v:shape>
                <o:OLEObject Type="Embed" ProgID="Equation.DSMT4" ShapeID="_x0000_i1027" DrawAspect="Content" ObjectID="_1667315141" r:id="rId14"/>
              </w:object>
            </w:r>
          </w:p>
        </w:tc>
        <w:tc>
          <w:tcPr>
            <w:tcW w:w="3118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 w:rsidRPr="00133A07">
              <w:rPr>
                <w:position w:val="-14"/>
              </w:rPr>
              <w:object w:dxaOrig="840" w:dyaOrig="400">
                <v:shape id="_x0000_i1028" type="#_x0000_t75" style="width:42pt;height:19.8pt" o:ole="">
                  <v:imagedata r:id="rId15" o:title=""/>
                </v:shape>
                <o:OLEObject Type="Embed" ProgID="Equation.DSMT4" ShapeID="_x0000_i1028" DrawAspect="Content" ObjectID="_1667315142" r:id="rId16"/>
              </w:object>
            </w:r>
          </w:p>
        </w:tc>
      </w:tr>
    </w:tbl>
    <w:p w:rsidR="003F56E0" w:rsidRDefault="003F56E0" w:rsidP="003F56E0">
      <w:pPr>
        <w:pStyle w:val="a5"/>
      </w:pPr>
    </w:p>
    <w:p w:rsidR="005F0AF7" w:rsidRDefault="005F0AF7" w:rsidP="005F0AF7">
      <w:pPr>
        <w:pStyle w:val="a5"/>
        <w:rPr>
          <w:u w:val="single"/>
        </w:rPr>
      </w:pPr>
      <w:r w:rsidRPr="00245C41">
        <w:rPr>
          <w:u w:val="single"/>
        </w:rPr>
        <w:t>Алгоритм бинарного поиска:</w:t>
      </w:r>
    </w:p>
    <w:p w:rsidR="005F0AF7" w:rsidRPr="00245C41" w:rsidRDefault="005F0AF7" w:rsidP="005F0AF7">
      <w:pPr>
        <w:pStyle w:val="a5"/>
        <w:rPr>
          <w:u w:val="single"/>
        </w:rPr>
      </w:pPr>
    </w:p>
    <w:p w:rsidR="005F0AF7" w:rsidRDefault="005F0AF7" w:rsidP="005F0AF7">
      <w:pPr>
        <w:pStyle w:val="a5"/>
        <w:ind w:firstLine="0"/>
      </w:pPr>
      <w:r>
        <w:rPr>
          <w:noProof/>
          <w:lang w:eastAsia="ru-RU"/>
        </w:rPr>
        <w:drawing>
          <wp:inline distT="0" distB="0" distL="0" distR="0" wp14:anchorId="4E998908" wp14:editId="732AD1D1">
            <wp:extent cx="5827273" cy="27965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15" cy="280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AF7" w:rsidRDefault="005F0AF7" w:rsidP="005F0AF7">
      <w:pPr>
        <w:pStyle w:val="a5"/>
      </w:pPr>
      <w:r>
        <w:t>«Лучший случай»:</w:t>
      </w:r>
      <w:r>
        <w:t xml:space="preserve"> искомый элемент будет в середине массива, поэтому он будет найден при первой итерации. </w:t>
      </w:r>
    </w:p>
    <w:p w:rsidR="005F0AF7" w:rsidRDefault="005F0AF7" w:rsidP="005F0AF7">
      <w:pPr>
        <w:pStyle w:val="a5"/>
      </w:pPr>
      <w:r>
        <w:t>«Худший случай»:</w:t>
      </w:r>
      <w:r>
        <w:t xml:space="preserve"> эл</w:t>
      </w:r>
      <w:r>
        <w:t>емента в массиве нет, поэтому</w:t>
      </w:r>
      <w:r>
        <w:t xml:space="preserve"> придется выполнить все </w:t>
      </w:r>
      <w:r>
        <w:rPr>
          <w:lang w:val="en-US"/>
        </w:rPr>
        <w:t>log</w:t>
      </w:r>
      <w:r w:rsidRPr="00245C41">
        <w:t>(</w:t>
      </w:r>
      <w:r>
        <w:rPr>
          <w:lang w:val="en-US"/>
        </w:rPr>
        <w:t>n</w:t>
      </w:r>
      <w:r w:rsidRPr="00245C41">
        <w:t xml:space="preserve">) </w:t>
      </w:r>
      <w:r>
        <w:t>итераций.</w:t>
      </w:r>
    </w:p>
    <w:p w:rsidR="005F0AF7" w:rsidRDefault="005F0AF7" w:rsidP="005F0AF7">
      <w:pPr>
        <w:pStyle w:val="a5"/>
      </w:pPr>
    </w:p>
    <w:p w:rsidR="005F0AF7" w:rsidRDefault="005F0AF7" w:rsidP="005F0AF7">
      <w:pPr>
        <w:pStyle w:val="a5"/>
        <w:rPr>
          <w:u w:val="single"/>
        </w:rPr>
      </w:pPr>
      <w:r w:rsidRPr="00245C41">
        <w:rPr>
          <w:u w:val="single"/>
        </w:rPr>
        <w:t>Алгоритм линейного поиска:</w:t>
      </w:r>
    </w:p>
    <w:p w:rsidR="005F0AF7" w:rsidRDefault="005F0AF7" w:rsidP="005F0AF7">
      <w:pPr>
        <w:pStyle w:val="a5"/>
        <w:rPr>
          <w:u w:val="single"/>
        </w:rPr>
      </w:pPr>
    </w:p>
    <w:p w:rsidR="005F0AF7" w:rsidRDefault="005F0AF7" w:rsidP="005F0AF7">
      <w:pPr>
        <w:pStyle w:val="a5"/>
        <w:ind w:firstLine="0"/>
      </w:pPr>
      <w:r w:rsidRPr="00245C41">
        <w:rPr>
          <w:noProof/>
          <w:lang w:eastAsia="ru-RU"/>
        </w:rPr>
        <w:drawing>
          <wp:inline distT="0" distB="0" distL="0" distR="0" wp14:anchorId="4CC03DEE" wp14:editId="0614A8CF">
            <wp:extent cx="3383280" cy="1855971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иней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453" cy="187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C41">
        <w:t xml:space="preserve"> </w:t>
      </w:r>
    </w:p>
    <w:p w:rsidR="005F0AF7" w:rsidRPr="00245C41" w:rsidRDefault="005F0AF7" w:rsidP="005F0AF7">
      <w:pPr>
        <w:pStyle w:val="a5"/>
        <w:ind w:firstLine="0"/>
      </w:pPr>
    </w:p>
    <w:p w:rsidR="005F0AF7" w:rsidRDefault="005F0AF7" w:rsidP="005F0AF7">
      <w:pPr>
        <w:pStyle w:val="a5"/>
      </w:pPr>
      <w:r>
        <w:t>«Лучший случай»:</w:t>
      </w:r>
      <w:r>
        <w:t xml:space="preserve"> искомый элемент является первым элементом массива.</w:t>
      </w:r>
    </w:p>
    <w:p w:rsidR="003F56E0" w:rsidRDefault="005F0AF7" w:rsidP="003F56E0">
      <w:pPr>
        <w:pStyle w:val="a5"/>
      </w:pPr>
      <w:r>
        <w:t>«Худший случай»:</w:t>
      </w:r>
      <w:r>
        <w:t xml:space="preserve"> элемента в массиве нет, поэтому нам придется проверить все элементы массива.</w:t>
      </w:r>
      <w:bookmarkStart w:id="3" w:name="_GoBack"/>
      <w:bookmarkEnd w:id="3"/>
    </w:p>
    <w:p w:rsidR="003F56E0" w:rsidRDefault="003F56E0" w:rsidP="003F56E0">
      <w:pPr>
        <w:pStyle w:val="a5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4" w:name="_Toc56357449"/>
      <w:r>
        <w:lastRenderedPageBreak/>
        <w:t>Средства разработки</w:t>
      </w:r>
      <w:bookmarkEnd w:id="4"/>
    </w:p>
    <w:p w:rsidR="003F56E0" w:rsidRPr="001B34AE" w:rsidRDefault="003F56E0" w:rsidP="003F56E0">
      <w:pPr>
        <w:pStyle w:val="a5"/>
      </w:pPr>
      <w:r>
        <w:t xml:space="preserve">Программа была реализована с помощью языка высокого уровня С++ и использовалась среда разработки </w:t>
      </w:r>
      <w:r>
        <w:rPr>
          <w:lang w:val="en-US"/>
        </w:rPr>
        <w:t>Visual</w:t>
      </w:r>
      <w:r w:rsidRPr="001B34AE">
        <w:t xml:space="preserve"> </w:t>
      </w:r>
      <w:r>
        <w:rPr>
          <w:lang w:val="en-US"/>
        </w:rPr>
        <w:t>Studio</w:t>
      </w:r>
      <w:r w:rsidRPr="001B34AE">
        <w:t xml:space="preserve"> 2019.</w:t>
      </w:r>
    </w:p>
    <w:p w:rsidR="003F56E0" w:rsidRDefault="003F56E0" w:rsidP="003F56E0">
      <w:pPr>
        <w:pStyle w:val="a5"/>
      </w:pPr>
      <w:r>
        <w:t>Характеристики процессора: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rPr>
          <w:lang w:val="en-US"/>
        </w:rPr>
        <w:t>Intel core i5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t xml:space="preserve">Тактовая частота 1.19 </w:t>
      </w:r>
      <w:r>
        <w:rPr>
          <w:lang w:val="en-US"/>
        </w:rPr>
        <w:t>GHz</w:t>
      </w:r>
    </w:p>
    <w:p w:rsidR="003F56E0" w:rsidRPr="001B34AE" w:rsidRDefault="003F56E0" w:rsidP="003F56E0">
      <w:pPr>
        <w:pStyle w:val="a5"/>
        <w:numPr>
          <w:ilvl w:val="0"/>
          <w:numId w:val="13"/>
        </w:numPr>
      </w:pPr>
      <w:r>
        <w:t>ОЗУ 8 Гб</w:t>
      </w:r>
    </w:p>
    <w:p w:rsidR="003F56E0" w:rsidRPr="001B34AE" w:rsidRDefault="003F56E0" w:rsidP="003F56E0">
      <w:pPr>
        <w:pStyle w:val="a5"/>
        <w:ind w:firstLine="0"/>
        <w:rPr>
          <w:i/>
        </w:rPr>
      </w:pPr>
    </w:p>
    <w:p w:rsidR="003F56E0" w:rsidRPr="001B34AE" w:rsidRDefault="003F56E0" w:rsidP="003F56E0">
      <w:pPr>
        <w:pStyle w:val="a5"/>
        <w:sectPr w:rsidR="003F56E0" w:rsidRPr="001B34AE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5" w:name="_Toc56357450"/>
      <w:r>
        <w:lastRenderedPageBreak/>
        <w:t>Полученные результаты</w:t>
      </w:r>
      <w:bookmarkEnd w:id="5"/>
    </w:p>
    <w:p w:rsidR="003F56E0" w:rsidRPr="00D921B2" w:rsidRDefault="003F56E0" w:rsidP="003F56E0">
      <w:pPr>
        <w:pStyle w:val="a5"/>
      </w:pPr>
      <w:r w:rsidRPr="00D921B2">
        <w:t xml:space="preserve">Экспериментально определено </w:t>
      </w:r>
      <w:r w:rsidRPr="00D921B2">
        <w:object w:dxaOrig="1780" w:dyaOrig="360">
          <v:shape id="_x0000_i1029" type="#_x0000_t75" style="width:105.6pt;height:21pt" o:ole="">
            <v:imagedata r:id="rId19" o:title=""/>
          </v:shape>
          <o:OLEObject Type="Embed" ProgID="Equation.DSMT4" ShapeID="_x0000_i1029" DrawAspect="Content" ObjectID="_1667315143" r:id="rId20"/>
        </w:object>
      </w:r>
      <w:r w:rsidRPr="00D921B2">
        <w:t>(168.322 с в случае бинарного поиска, с учетом сортировки и 0.422 с в случае линейного поиска).</w:t>
      </w:r>
    </w:p>
    <w:p w:rsidR="003F56E0" w:rsidRDefault="003F56E0" w:rsidP="003F56E0">
      <w:pPr>
        <w:pStyle w:val="a5"/>
      </w:pPr>
      <w:r w:rsidRPr="00D921B2">
        <w:t>На следующих графиках представлена зависимость времени реальных вычислений и теоретическим временем. Одна простая операция = 0,00000</w:t>
      </w:r>
      <w:r>
        <w:t>353</w:t>
      </w:r>
      <w:r w:rsidRPr="00D921B2">
        <w:t xml:space="preserve"> </w:t>
      </w:r>
      <w:proofErr w:type="spellStart"/>
      <w:r>
        <w:t>м</w:t>
      </w:r>
      <w:r w:rsidRPr="00D921B2">
        <w:t>с</w:t>
      </w:r>
      <w:proofErr w:type="spellEnd"/>
      <w:r>
        <w:t>.</w:t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07768EA9" wp14:editId="6A4B9945">
            <wp:extent cx="5166360" cy="2956560"/>
            <wp:effectExtent l="0" t="0" r="15240" b="1524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F56E0" w:rsidRDefault="003F56E0" w:rsidP="003F56E0">
      <w:pPr>
        <w:pStyle w:val="ac"/>
      </w:pPr>
      <w:r>
        <w:t xml:space="preserve">Рисунок </w:t>
      </w:r>
      <w:r w:rsidR="00F3488C">
        <w:fldChar w:fldCharType="begin"/>
      </w:r>
      <w:r w:rsidR="00F3488C">
        <w:instrText xml:space="preserve"> SEQ Рисунок \* ARABIC </w:instrText>
      </w:r>
      <w:r w:rsidR="00F3488C">
        <w:fldChar w:fldCharType="separate"/>
      </w:r>
      <w:r>
        <w:rPr>
          <w:noProof/>
        </w:rPr>
        <w:t>1</w:t>
      </w:r>
      <w:r w:rsidR="00F3488C">
        <w:rPr>
          <w:noProof/>
        </w:rPr>
        <w:fldChar w:fldCharType="end"/>
      </w:r>
      <w:r>
        <w:t xml:space="preserve"> - Соотношение времени в случае бинарного поиска.</w:t>
      </w:r>
    </w:p>
    <w:p w:rsidR="003F56E0" w:rsidRPr="00AE72E1" w:rsidRDefault="003F56E0" w:rsidP="003F56E0">
      <w:pPr>
        <w:pStyle w:val="a5"/>
      </w:pPr>
    </w:p>
    <w:p w:rsidR="003F56E0" w:rsidRDefault="003F56E0" w:rsidP="003F56E0">
      <w:pPr>
        <w:pStyle w:val="a5"/>
        <w:keepNext/>
      </w:pPr>
      <w:r>
        <w:rPr>
          <w:noProof/>
          <w:lang w:eastAsia="ru-RU"/>
        </w:rPr>
        <w:drawing>
          <wp:inline distT="0" distB="0" distL="0" distR="0" wp14:anchorId="7143EEE3" wp14:editId="56308036">
            <wp:extent cx="5212080" cy="30556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F56E0" w:rsidRDefault="003F56E0" w:rsidP="003F56E0">
      <w:pPr>
        <w:pStyle w:val="ac"/>
      </w:pPr>
      <w:r>
        <w:t xml:space="preserve">Рисунок </w:t>
      </w:r>
      <w:r w:rsidR="00F3488C">
        <w:fldChar w:fldCharType="begin"/>
      </w:r>
      <w:r w:rsidR="00F3488C">
        <w:instrText xml:space="preserve"> SEQ Рисунок \* ARABIC </w:instrText>
      </w:r>
      <w:r w:rsidR="00F3488C">
        <w:fldChar w:fldCharType="separate"/>
      </w:r>
      <w:r>
        <w:rPr>
          <w:noProof/>
        </w:rPr>
        <w:t>2</w:t>
      </w:r>
      <w:r w:rsidR="00F3488C">
        <w:rPr>
          <w:noProof/>
        </w:rPr>
        <w:fldChar w:fldCharType="end"/>
      </w:r>
      <w:r>
        <w:t xml:space="preserve"> - Соотношение времени в случае линейного поиска</w:t>
      </w:r>
    </w:p>
    <w:p w:rsidR="003F56E0" w:rsidRPr="00C32D4C" w:rsidRDefault="003F56E0" w:rsidP="003F56E0">
      <w:pPr>
        <w:pStyle w:val="a5"/>
        <w:rPr>
          <w:rFonts w:ascii="Calibri" w:hAnsi="Calibri" w:cs="Calibri"/>
          <w:color w:val="000000"/>
        </w:rPr>
      </w:pPr>
      <w:r>
        <w:t xml:space="preserve">Вывод: теоретическая оценка очень близка с фактическими результатами. </w:t>
      </w:r>
    </w:p>
    <w:p w:rsidR="003F56E0" w:rsidRDefault="003F56E0" w:rsidP="003F56E0">
      <w:pPr>
        <w:pStyle w:val="a9"/>
        <w:sectPr w:rsidR="003F56E0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3F56E0" w:rsidP="003F56E0">
      <w:pPr>
        <w:pStyle w:val="1"/>
      </w:pPr>
      <w:bookmarkStart w:id="6" w:name="_Toc56357451"/>
      <w:r>
        <w:lastRenderedPageBreak/>
        <w:t>Данные для подведения статистики</w:t>
      </w:r>
      <w:bookmarkEnd w:id="6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1319"/>
        <w:gridCol w:w="1541"/>
        <w:gridCol w:w="1557"/>
        <w:gridCol w:w="1544"/>
        <w:gridCol w:w="1544"/>
        <w:gridCol w:w="1544"/>
      </w:tblGrid>
      <w:tr w:rsidR="003F56E0" w:rsidTr="00EB31F8">
        <w:tc>
          <w:tcPr>
            <w:tcW w:w="2363" w:type="dxa"/>
            <w:gridSpan w:val="2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15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Тест1</w:t>
            </w:r>
          </w:p>
        </w:tc>
        <w:tc>
          <w:tcPr>
            <w:tcW w:w="157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Тест2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Тест3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Тест4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Тест5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0,088</w:t>
            </w:r>
          </w:p>
        </w:tc>
        <w:tc>
          <w:tcPr>
            <w:tcW w:w="1574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0,103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0,134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  <w:color w:val="000000" w:themeColor="text1"/>
              </w:rPr>
            </w:pPr>
            <w:r w:rsidRPr="0050128F">
              <w:rPr>
                <w:b/>
                <w:color w:val="000000" w:themeColor="text1"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69297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Pr="002911B1" w:rsidRDefault="003F56E0" w:rsidP="00EB31F8">
            <w:pPr>
              <w:pStyle w:val="a5"/>
              <w:ind w:firstLine="0"/>
              <w:rPr>
                <w:color w:val="000000" w:themeColor="text1"/>
              </w:rPr>
            </w:pPr>
            <w:r w:rsidRPr="002911B1">
              <w:rPr>
                <w:color w:val="000000" w:themeColor="text1"/>
              </w:rPr>
              <w:t>15159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0,178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0,001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0,181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0,179</w:t>
            </w:r>
          </w:p>
        </w:tc>
      </w:tr>
      <w:tr w:rsidR="003F56E0" w:rsidTr="00EB31F8">
        <w:trPr>
          <w:trHeight w:val="132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100652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</w:tr>
      <w:tr w:rsidR="003F56E0" w:rsidTr="00EB31F8">
        <w:trPr>
          <w:trHeight w:val="96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0,251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0,255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0,35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228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16429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10982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rPr>
                <w:lang w:val="en-US"/>
              </w:rPr>
            </w:pPr>
            <w:r>
              <w:t>0,304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0,334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0,001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15765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55586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55051</w:t>
            </w:r>
          </w:p>
        </w:tc>
      </w:tr>
    </w:tbl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1815"/>
        <w:gridCol w:w="2039"/>
        <w:gridCol w:w="2039"/>
        <w:gridCol w:w="2039"/>
      </w:tblGrid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Линейный поиск</w:t>
            </w:r>
          </w:p>
        </w:tc>
        <w:tc>
          <w:tcPr>
            <w:tcW w:w="181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Среднее время</w:t>
            </w:r>
          </w:p>
        </w:tc>
        <w:tc>
          <w:tcPr>
            <w:tcW w:w="1815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0,049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0,093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0,147</w:t>
            </w:r>
          </w:p>
        </w:tc>
        <w:tc>
          <w:tcPr>
            <w:tcW w:w="2039" w:type="dxa"/>
            <w:shd w:val="clear" w:color="auto" w:fill="auto"/>
          </w:tcPr>
          <w:p w:rsidR="003F56E0" w:rsidRPr="00E364A9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0,185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лучшего случая</w:t>
            </w:r>
          </w:p>
        </w:tc>
        <w:tc>
          <w:tcPr>
            <w:tcW w:w="1815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6E0" w:rsidTr="00EB31F8">
        <w:tc>
          <w:tcPr>
            <w:tcW w:w="22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худшего случая</w:t>
            </w:r>
          </w:p>
        </w:tc>
        <w:tc>
          <w:tcPr>
            <w:tcW w:w="1815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0,088</w:t>
            </w:r>
          </w:p>
        </w:tc>
        <w:tc>
          <w:tcPr>
            <w:tcW w:w="2039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0,180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0,286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0,363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46"/>
        <w:gridCol w:w="1319"/>
        <w:gridCol w:w="1545"/>
        <w:gridCol w:w="1555"/>
        <w:gridCol w:w="1536"/>
        <w:gridCol w:w="1547"/>
        <w:gridCol w:w="1547"/>
      </w:tblGrid>
      <w:tr w:rsidR="003F56E0" w:rsidTr="00EB31F8">
        <w:tc>
          <w:tcPr>
            <w:tcW w:w="2363" w:type="dxa"/>
            <w:gridSpan w:val="2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Бинарный поиск</w:t>
            </w:r>
          </w:p>
        </w:tc>
        <w:tc>
          <w:tcPr>
            <w:tcW w:w="156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Тест1</w:t>
            </w:r>
          </w:p>
        </w:tc>
        <w:tc>
          <w:tcPr>
            <w:tcW w:w="1574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Тест2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Тест3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Тест4</w:t>
            </w:r>
          </w:p>
        </w:tc>
        <w:tc>
          <w:tcPr>
            <w:tcW w:w="156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Тест5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  <w:jc w:val="left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6467664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4050181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32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40995206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17173100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</w:tr>
      <w:tr w:rsidR="003F56E0" w:rsidTr="00EB31F8">
        <w:trPr>
          <w:trHeight w:val="96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228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22825065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4E65F5">
              <w:t>14904957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2911B1">
              <w:t>35958622</w:t>
            </w:r>
          </w:p>
        </w:tc>
      </w:tr>
      <w:tr w:rsidR="003F56E0" w:rsidTr="00EB31F8">
        <w:trPr>
          <w:trHeight w:val="180"/>
        </w:trPr>
        <w:tc>
          <w:tcPr>
            <w:tcW w:w="1103" w:type="dxa"/>
            <w:vMerge w:val="restart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0</w:t>
            </w:r>
          </w:p>
        </w:tc>
      </w:tr>
      <w:tr w:rsidR="003F56E0" w:rsidTr="00EB31F8">
        <w:trPr>
          <w:trHeight w:val="144"/>
        </w:trPr>
        <w:tc>
          <w:tcPr>
            <w:tcW w:w="1103" w:type="dxa"/>
            <w:vMerge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</w:p>
        </w:tc>
        <w:tc>
          <w:tcPr>
            <w:tcW w:w="1260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Решение</w:t>
            </w:r>
          </w:p>
        </w:tc>
        <w:tc>
          <w:tcPr>
            <w:tcW w:w="1563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74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>
              <w:t>-1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9538594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CC7700">
              <w:t>55586</w:t>
            </w:r>
          </w:p>
        </w:tc>
        <w:tc>
          <w:tcPr>
            <w:tcW w:w="1565" w:type="dxa"/>
            <w:shd w:val="clear" w:color="auto" w:fill="auto"/>
          </w:tcPr>
          <w:p w:rsidR="003F56E0" w:rsidRDefault="003F56E0" w:rsidP="00EB31F8">
            <w:pPr>
              <w:pStyle w:val="a5"/>
              <w:ind w:firstLine="0"/>
            </w:pPr>
            <w:r w:rsidRPr="007F76AC">
              <w:t>34371081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673"/>
        <w:gridCol w:w="2039"/>
        <w:gridCol w:w="2039"/>
        <w:gridCol w:w="2039"/>
      </w:tblGrid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Бинарный поиск</w:t>
            </w:r>
          </w:p>
        </w:tc>
        <w:tc>
          <w:tcPr>
            <w:tcW w:w="1673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100млн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150млн</w:t>
            </w:r>
          </w:p>
        </w:tc>
        <w:tc>
          <w:tcPr>
            <w:tcW w:w="2039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200млн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Среднее время</w:t>
            </w:r>
          </w:p>
        </w:tc>
        <w:tc>
          <w:tcPr>
            <w:tcW w:w="1673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0,006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0,007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0,008</w:t>
            </w:r>
          </w:p>
        </w:tc>
        <w:tc>
          <w:tcPr>
            <w:tcW w:w="2039" w:type="dxa"/>
            <w:shd w:val="clear" w:color="auto" w:fill="auto"/>
          </w:tcPr>
          <w:p w:rsidR="003F56E0" w:rsidRPr="00513748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0,009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лучшего случая</w:t>
            </w:r>
          </w:p>
        </w:tc>
        <w:tc>
          <w:tcPr>
            <w:tcW w:w="1673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39" w:type="dxa"/>
            <w:shd w:val="clear" w:color="auto" w:fill="auto"/>
          </w:tcPr>
          <w:p w:rsidR="003F56E0" w:rsidRPr="0001396C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F56E0" w:rsidTr="00EB31F8">
        <w:tc>
          <w:tcPr>
            <w:tcW w:w="2405" w:type="dxa"/>
            <w:shd w:val="clear" w:color="auto" w:fill="auto"/>
          </w:tcPr>
          <w:p w:rsidR="003F56E0" w:rsidRPr="0050128F" w:rsidRDefault="003F56E0" w:rsidP="00EB31F8">
            <w:pPr>
              <w:pStyle w:val="a5"/>
              <w:ind w:firstLine="0"/>
              <w:rPr>
                <w:b/>
              </w:rPr>
            </w:pPr>
            <w:r w:rsidRPr="0050128F">
              <w:rPr>
                <w:b/>
              </w:rPr>
              <w:t>Время худшего случая</w:t>
            </w:r>
          </w:p>
        </w:tc>
        <w:tc>
          <w:tcPr>
            <w:tcW w:w="1673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0,011</w:t>
            </w:r>
          </w:p>
        </w:tc>
        <w:tc>
          <w:tcPr>
            <w:tcW w:w="2039" w:type="dxa"/>
            <w:shd w:val="clear" w:color="auto" w:fill="auto"/>
          </w:tcPr>
          <w:p w:rsidR="003F56E0" w:rsidRPr="00AB574B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0,014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</w:t>
            </w:r>
          </w:p>
        </w:tc>
        <w:tc>
          <w:tcPr>
            <w:tcW w:w="2039" w:type="dxa"/>
            <w:shd w:val="clear" w:color="auto" w:fill="auto"/>
          </w:tcPr>
          <w:p w:rsidR="003F56E0" w:rsidRPr="00C60E61" w:rsidRDefault="003F56E0" w:rsidP="00EB31F8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0,017</w:t>
            </w:r>
          </w:p>
        </w:tc>
      </w:tr>
    </w:tbl>
    <w:p w:rsidR="003F56E0" w:rsidRDefault="003F56E0" w:rsidP="003F56E0">
      <w:pPr>
        <w:pStyle w:val="a5"/>
        <w:ind w:firstLine="0"/>
      </w:pPr>
    </w:p>
    <w:p w:rsidR="003F56E0" w:rsidRDefault="003F56E0" w:rsidP="003F56E0">
      <w:pPr>
        <w:pStyle w:val="a5"/>
        <w:ind w:firstLine="0"/>
      </w:pPr>
      <w:r>
        <w:br w:type="page"/>
      </w:r>
    </w:p>
    <w:p w:rsidR="003F56E0" w:rsidRDefault="003F56E0" w:rsidP="003F56E0">
      <w:pPr>
        <w:pStyle w:val="a5"/>
      </w:pPr>
    </w:p>
    <w:p w:rsidR="003F56E0" w:rsidRDefault="003F56E0" w:rsidP="003F56E0">
      <w:pPr>
        <w:pStyle w:val="1"/>
      </w:pPr>
      <w:bookmarkStart w:id="7" w:name="_Toc56357452"/>
      <w:r>
        <w:t>Вывод</w:t>
      </w:r>
      <w:bookmarkEnd w:id="7"/>
    </w:p>
    <w:p w:rsidR="001D3447" w:rsidRPr="001D3447" w:rsidRDefault="001D3447" w:rsidP="001D3447">
      <w:pPr>
        <w:pStyle w:val="a5"/>
        <w:rPr>
          <w:lang w:eastAsia="ru-RU"/>
        </w:rPr>
      </w:pPr>
      <w:r w:rsidRPr="001D3447">
        <w:rPr>
          <w:lang w:eastAsia="ru-RU"/>
        </w:rPr>
        <w:t>В ходе работы трудностей не возникало. Алгоритмы просты в реализации. Тестирование проходило долго только в бинарном поиске, так как для сортировки массива требовалось время.</w:t>
      </w:r>
    </w:p>
    <w:p w:rsidR="001D3447" w:rsidRPr="001D3447" w:rsidRDefault="001D3447" w:rsidP="001D3447">
      <w:pPr>
        <w:pStyle w:val="a5"/>
        <w:rPr>
          <w:lang w:eastAsia="ru-RU"/>
        </w:rPr>
      </w:pPr>
      <w:r w:rsidRPr="001D3447">
        <w:rPr>
          <w:lang w:eastAsia="ru-RU"/>
        </w:rPr>
        <w:t>Алгоритм линейного поиска прост в использовании, не требует упорядоченности массива и нет необходимости в каких-либо упорядоченных элементах. Алгоритм двоичного поиска, однако, сложнее, и элементы обязательно располагаются по порядку.</w:t>
      </w:r>
    </w:p>
    <w:p w:rsidR="001D3447" w:rsidRPr="001D3447" w:rsidRDefault="001D3447" w:rsidP="001D3447">
      <w:pPr>
        <w:pStyle w:val="a5"/>
        <w:rPr>
          <w:lang w:eastAsia="ru-RU"/>
        </w:rPr>
      </w:pPr>
      <w:r w:rsidRPr="001D3447">
        <w:rPr>
          <w:lang w:eastAsia="ru-RU"/>
        </w:rPr>
        <w:t xml:space="preserve">Оба алгоритма точные, работают очень быстро даже при больших размерах входных данных. Несмотря на то, что бинарный алгоритм быстрее, при работе с массивом большого размера лучше использовать линейный поиск, так как не надо сортировать массив, что достаточно </w:t>
      </w:r>
      <w:proofErr w:type="spellStart"/>
      <w:r w:rsidRPr="001D3447">
        <w:rPr>
          <w:lang w:eastAsia="ru-RU"/>
        </w:rPr>
        <w:t>затратно</w:t>
      </w:r>
      <w:proofErr w:type="spellEnd"/>
      <w:r w:rsidRPr="001D3447">
        <w:rPr>
          <w:lang w:eastAsia="ru-RU"/>
        </w:rPr>
        <w:t xml:space="preserve"> по времени.</w:t>
      </w:r>
    </w:p>
    <w:p w:rsidR="001D3447" w:rsidRDefault="001D3447" w:rsidP="001D3447">
      <w:pPr>
        <w:pStyle w:val="a5"/>
        <w:sectPr w:rsidR="001D3447" w:rsidSect="00D007A7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3F56E0" w:rsidRDefault="001D3447" w:rsidP="001D3447">
      <w:pPr>
        <w:pStyle w:val="1"/>
      </w:pPr>
      <w:r>
        <w:lastRenderedPageBreak/>
        <w:t>Приложение</w:t>
      </w:r>
    </w:p>
    <w:p w:rsidR="001D3447" w:rsidRPr="005F0AF7" w:rsidRDefault="001D3447" w:rsidP="001D3447">
      <w:pPr>
        <w:pStyle w:val="a5"/>
      </w:pPr>
      <w:r>
        <w:rPr>
          <w:color w:val="000000"/>
          <w:sz w:val="27"/>
          <w:szCs w:val="27"/>
        </w:rPr>
        <w:t>Файлы исходного кода прилагаются: search</w:t>
      </w:r>
      <w:r>
        <w:rPr>
          <w:color w:val="000000"/>
          <w:sz w:val="27"/>
          <w:szCs w:val="27"/>
          <w:lang w:val="en-US"/>
        </w:rPr>
        <w:t>ElemInMass</w:t>
      </w:r>
      <w:r>
        <w:rPr>
          <w:color w:val="000000"/>
          <w:sz w:val="27"/>
          <w:szCs w:val="27"/>
        </w:rPr>
        <w:t>.cpp</w:t>
      </w:r>
    </w:p>
    <w:sectPr w:rsidR="001D3447" w:rsidRPr="005F0AF7" w:rsidSect="00D007A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488C" w:rsidRDefault="00F3488C" w:rsidP="003F56E0">
      <w:pPr>
        <w:spacing w:after="0" w:line="240" w:lineRule="auto"/>
      </w:pPr>
      <w:r>
        <w:separator/>
      </w:r>
    </w:p>
  </w:endnote>
  <w:endnote w:type="continuationSeparator" w:id="0">
    <w:p w:rsidR="00F3488C" w:rsidRDefault="00F3488C" w:rsidP="003F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808059"/>
      <w:docPartObj>
        <w:docPartGallery w:val="Page Numbers (Bottom of Page)"/>
        <w:docPartUnique/>
      </w:docPartObj>
    </w:sdtPr>
    <w:sdtEndPr/>
    <w:sdtContent>
      <w:p w:rsidR="003F56E0" w:rsidRDefault="003F56E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AF7">
          <w:rPr>
            <w:noProof/>
          </w:rPr>
          <w:t>5</w:t>
        </w:r>
        <w:r>
          <w:fldChar w:fldCharType="end"/>
        </w:r>
      </w:p>
    </w:sdtContent>
  </w:sdt>
  <w:p w:rsidR="003F56E0" w:rsidRDefault="003F56E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488C" w:rsidRDefault="00F3488C" w:rsidP="003F56E0">
      <w:pPr>
        <w:spacing w:after="0" w:line="240" w:lineRule="auto"/>
      </w:pPr>
      <w:r>
        <w:separator/>
      </w:r>
    </w:p>
  </w:footnote>
  <w:footnote w:type="continuationSeparator" w:id="0">
    <w:p w:rsidR="00F3488C" w:rsidRDefault="00F3488C" w:rsidP="003F56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59F5F12"/>
    <w:multiLevelType w:val="hybridMultilevel"/>
    <w:tmpl w:val="859EA4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3B0E76"/>
    <w:multiLevelType w:val="hybridMultilevel"/>
    <w:tmpl w:val="0FEA0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6618CD"/>
    <w:multiLevelType w:val="hybridMultilevel"/>
    <w:tmpl w:val="47F29712"/>
    <w:lvl w:ilvl="0" w:tplc="29C4BA3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772EC2"/>
    <w:multiLevelType w:val="hybridMultilevel"/>
    <w:tmpl w:val="08ECC8BA"/>
    <w:lvl w:ilvl="0" w:tplc="4CEEAF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63BA2746"/>
    <w:multiLevelType w:val="hybridMultilevel"/>
    <w:tmpl w:val="E01AC490"/>
    <w:lvl w:ilvl="0" w:tplc="1A0487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BF7CF9"/>
    <w:multiLevelType w:val="hybridMultilevel"/>
    <w:tmpl w:val="9E489D2C"/>
    <w:lvl w:ilvl="0" w:tplc="E97CE1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8E68C1"/>
    <w:multiLevelType w:val="multilevel"/>
    <w:tmpl w:val="F5A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43410"/>
    <w:multiLevelType w:val="multilevel"/>
    <w:tmpl w:val="153C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2"/>
  </w:num>
  <w:num w:numId="8">
    <w:abstractNumId w:val="11"/>
  </w:num>
  <w:num w:numId="9">
    <w:abstractNumId w:val="3"/>
  </w:num>
  <w:num w:numId="10">
    <w:abstractNumId w:val="5"/>
  </w:num>
  <w:num w:numId="11">
    <w:abstractNumId w:val="7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187"/>
    <w:rsid w:val="00041F20"/>
    <w:rsid w:val="000818EF"/>
    <w:rsid w:val="000952C8"/>
    <w:rsid w:val="000A485D"/>
    <w:rsid w:val="000F4716"/>
    <w:rsid w:val="00133A07"/>
    <w:rsid w:val="00187256"/>
    <w:rsid w:val="001B34AE"/>
    <w:rsid w:val="001D3447"/>
    <w:rsid w:val="002024E7"/>
    <w:rsid w:val="002E6820"/>
    <w:rsid w:val="00301ADF"/>
    <w:rsid w:val="00342667"/>
    <w:rsid w:val="003926C5"/>
    <w:rsid w:val="003B050C"/>
    <w:rsid w:val="003D4542"/>
    <w:rsid w:val="003F56E0"/>
    <w:rsid w:val="0040383C"/>
    <w:rsid w:val="00412742"/>
    <w:rsid w:val="00423FD0"/>
    <w:rsid w:val="0044389F"/>
    <w:rsid w:val="004464B5"/>
    <w:rsid w:val="0044790E"/>
    <w:rsid w:val="0047404E"/>
    <w:rsid w:val="004D022D"/>
    <w:rsid w:val="004D5A73"/>
    <w:rsid w:val="0052743D"/>
    <w:rsid w:val="00557900"/>
    <w:rsid w:val="00593C45"/>
    <w:rsid w:val="005F0AF7"/>
    <w:rsid w:val="00682A9B"/>
    <w:rsid w:val="006A1342"/>
    <w:rsid w:val="006D3090"/>
    <w:rsid w:val="006E561B"/>
    <w:rsid w:val="0071016A"/>
    <w:rsid w:val="0079573C"/>
    <w:rsid w:val="007C0187"/>
    <w:rsid w:val="007E7AB8"/>
    <w:rsid w:val="007E7F84"/>
    <w:rsid w:val="007F2CC0"/>
    <w:rsid w:val="00816154"/>
    <w:rsid w:val="00841765"/>
    <w:rsid w:val="008906DA"/>
    <w:rsid w:val="008D6FA7"/>
    <w:rsid w:val="008E1AE0"/>
    <w:rsid w:val="009016C6"/>
    <w:rsid w:val="00934C6E"/>
    <w:rsid w:val="0093760E"/>
    <w:rsid w:val="00945E4B"/>
    <w:rsid w:val="00955DCB"/>
    <w:rsid w:val="00967B1C"/>
    <w:rsid w:val="009B56F1"/>
    <w:rsid w:val="00A156F7"/>
    <w:rsid w:val="00A34148"/>
    <w:rsid w:val="00A67E12"/>
    <w:rsid w:val="00A915A9"/>
    <w:rsid w:val="00A934EF"/>
    <w:rsid w:val="00A96D67"/>
    <w:rsid w:val="00AA624A"/>
    <w:rsid w:val="00AE72E1"/>
    <w:rsid w:val="00AF254D"/>
    <w:rsid w:val="00B44FB8"/>
    <w:rsid w:val="00B71DCE"/>
    <w:rsid w:val="00B73335"/>
    <w:rsid w:val="00B736F0"/>
    <w:rsid w:val="00B90B6A"/>
    <w:rsid w:val="00BA06D7"/>
    <w:rsid w:val="00BC35F1"/>
    <w:rsid w:val="00BF2B54"/>
    <w:rsid w:val="00C219A4"/>
    <w:rsid w:val="00C604FB"/>
    <w:rsid w:val="00C90AE9"/>
    <w:rsid w:val="00CA22C6"/>
    <w:rsid w:val="00D007A7"/>
    <w:rsid w:val="00D270DA"/>
    <w:rsid w:val="00D921B2"/>
    <w:rsid w:val="00DB51D5"/>
    <w:rsid w:val="00DC11A4"/>
    <w:rsid w:val="00DC28BF"/>
    <w:rsid w:val="00DE1CC3"/>
    <w:rsid w:val="00E25DCA"/>
    <w:rsid w:val="00E54F13"/>
    <w:rsid w:val="00E708F0"/>
    <w:rsid w:val="00F03C39"/>
    <w:rsid w:val="00F3488C"/>
    <w:rsid w:val="00F7049E"/>
    <w:rsid w:val="00F87485"/>
    <w:rsid w:val="00FC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BC67"/>
  <w15:docId w15:val="{16A89F32-809B-4BCF-8392-C3F8FCB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187"/>
    <w:pPr>
      <w:spacing w:after="160"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7C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57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18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7C01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7C0187"/>
    <w:pPr>
      <w:spacing w:line="259" w:lineRule="auto"/>
      <w:outlineLvl w:val="9"/>
    </w:pPr>
    <w:rPr>
      <w:lang w:eastAsia="ru-RU"/>
    </w:rPr>
  </w:style>
  <w:style w:type="paragraph" w:customStyle="1" w:styleId="1">
    <w:name w:val="ЛР.Заголовок1"/>
    <w:basedOn w:val="10"/>
    <w:next w:val="a5"/>
    <w:qFormat/>
    <w:rsid w:val="000A485D"/>
    <w:pPr>
      <w:numPr>
        <w:numId w:val="1"/>
      </w:numPr>
      <w:spacing w:after="240" w:line="257" w:lineRule="auto"/>
      <w:ind w:left="0" w:firstLine="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ЛР.Обычный"/>
    <w:qFormat/>
    <w:rsid w:val="000A48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0A485D"/>
    <w:pPr>
      <w:spacing w:after="100"/>
    </w:pPr>
  </w:style>
  <w:style w:type="character" w:styleId="a6">
    <w:name w:val="Hyperlink"/>
    <w:basedOn w:val="a0"/>
    <w:uiPriority w:val="99"/>
    <w:unhideWhenUsed/>
    <w:rsid w:val="000A485D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44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0"/>
    <w:rsid w:val="004464B5"/>
  </w:style>
  <w:style w:type="character" w:styleId="a8">
    <w:name w:val="Emphasis"/>
    <w:basedOn w:val="a0"/>
    <w:uiPriority w:val="20"/>
    <w:qFormat/>
    <w:rsid w:val="004464B5"/>
    <w:rPr>
      <w:i/>
      <w:iCs/>
    </w:rPr>
  </w:style>
  <w:style w:type="paragraph" w:customStyle="1" w:styleId="a9">
    <w:name w:val="ЛР.тестирование"/>
    <w:qFormat/>
    <w:rsid w:val="00D007A7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a">
    <w:name w:val="ЛР.текстПрограммы"/>
    <w:qFormat/>
    <w:rsid w:val="009B56F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ab">
    <w:name w:val="caption"/>
    <w:basedOn w:val="a"/>
    <w:next w:val="a"/>
    <w:uiPriority w:val="35"/>
    <w:unhideWhenUsed/>
    <w:qFormat/>
    <w:rsid w:val="0034266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ac">
    <w:name w:val="ЛР.Название_рисунка"/>
    <w:basedOn w:val="ab"/>
    <w:next w:val="a5"/>
    <w:qFormat/>
    <w:rsid w:val="00342667"/>
    <w:pPr>
      <w:spacing w:after="360"/>
      <w:jc w:val="center"/>
    </w:pPr>
    <w:rPr>
      <w:rFonts w:ascii="Times New Roman" w:hAnsi="Times New Roman"/>
      <w:i w:val="0"/>
      <w:color w:val="000000" w:themeColor="text1"/>
      <w:sz w:val="24"/>
    </w:rPr>
  </w:style>
  <w:style w:type="paragraph" w:customStyle="1" w:styleId="ad">
    <w:name w:val="ЛР.Рисунок"/>
    <w:basedOn w:val="a5"/>
    <w:qFormat/>
    <w:rsid w:val="00342667"/>
    <w:pPr>
      <w:keepNext/>
      <w:spacing w:before="240"/>
      <w:ind w:firstLine="0"/>
      <w:jc w:val="center"/>
    </w:pPr>
  </w:style>
  <w:style w:type="paragraph" w:styleId="ae">
    <w:name w:val="Balloon Text"/>
    <w:basedOn w:val="a"/>
    <w:link w:val="af"/>
    <w:uiPriority w:val="99"/>
    <w:semiHidden/>
    <w:unhideWhenUsed/>
    <w:rsid w:val="00E54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4F13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rsid w:val="00E54F1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E54F1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0">
    <w:name w:val="Стиль Абзаца"/>
    <w:basedOn w:val="a"/>
    <w:qFormat/>
    <w:rsid w:val="00E54F13"/>
    <w:pPr>
      <w:spacing w:before="120" w:after="0" w:line="276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957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-">
    <w:name w:val="[Л1] Таблица - Заголовок"/>
    <w:qFormat/>
    <w:rsid w:val="0079573C"/>
    <w:pPr>
      <w:keepNext/>
      <w:widowControl w:val="0"/>
      <w:spacing w:before="240" w:after="60" w:line="240" w:lineRule="auto"/>
      <w:jc w:val="right"/>
    </w:pPr>
    <w:rPr>
      <w:rFonts w:ascii="Times New Roman" w:eastAsia="Times New Roman" w:hAnsi="Times New Roman" w:cs="Arial"/>
      <w:b/>
      <w:color w:val="000000"/>
      <w:szCs w:val="20"/>
      <w:lang w:eastAsia="ru-RU"/>
    </w:rPr>
  </w:style>
  <w:style w:type="paragraph" w:customStyle="1" w:styleId="1-0">
    <w:name w:val="[Л1] Таблица - Содержимое ячеек"/>
    <w:link w:val="1-1"/>
    <w:qFormat/>
    <w:rsid w:val="0079573C"/>
    <w:pPr>
      <w:widowControl w:val="0"/>
      <w:spacing w:after="0" w:line="240" w:lineRule="auto"/>
      <w:jc w:val="center"/>
    </w:pPr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character" w:customStyle="1" w:styleId="1-1">
    <w:name w:val="[Л1] Таблица - Содержимое ячеек Знак"/>
    <w:basedOn w:val="a0"/>
    <w:link w:val="1-0"/>
    <w:rsid w:val="0079573C"/>
    <w:rPr>
      <w:rFonts w:ascii="Times New Roman" w:eastAsia="Times New Roman" w:hAnsi="Times New Roman" w:cs="Arial"/>
      <w:color w:val="000000"/>
      <w:sz w:val="20"/>
      <w:szCs w:val="24"/>
      <w:lang w:eastAsia="ru-RU"/>
    </w:rPr>
  </w:style>
  <w:style w:type="paragraph" w:customStyle="1" w:styleId="1-2">
    <w:name w:val="[Л1] Таблица - Объединённые ячейки"/>
    <w:basedOn w:val="1-0"/>
    <w:qFormat/>
    <w:rsid w:val="0079573C"/>
    <w:pPr>
      <w:keepNext/>
    </w:pPr>
  </w:style>
  <w:style w:type="character" w:customStyle="1" w:styleId="20">
    <w:name w:val="Заголовок 2 Знак"/>
    <w:basedOn w:val="a0"/>
    <w:link w:val="2"/>
    <w:uiPriority w:val="9"/>
    <w:rsid w:val="00B73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1">
    <w:name w:val="header"/>
    <w:basedOn w:val="a"/>
    <w:link w:val="af2"/>
    <w:uiPriority w:val="99"/>
    <w:unhideWhenUsed/>
    <w:rsid w:val="003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3F56E0"/>
  </w:style>
  <w:style w:type="paragraph" w:styleId="af3">
    <w:name w:val="footer"/>
    <w:basedOn w:val="a"/>
    <w:link w:val="af4"/>
    <w:uiPriority w:val="99"/>
    <w:unhideWhenUsed/>
    <w:rsid w:val="003F5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3F5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Бинарный</a:t>
            </a:r>
            <a:r>
              <a:rPr lang="ru-RU" baseline="0">
                <a:solidFill>
                  <a:sysClr val="windowText" lastClr="000000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 поиск</a:t>
            </a:r>
          </a:p>
        </c:rich>
      </c:tx>
      <c:layout>
        <c:manualLayout>
          <c:xMode val="edge"/>
          <c:yMode val="edge"/>
          <c:x val="0.3921411125692621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6C-4DF4-9A1C-39B5075B02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Лист1!$C$2:$C$6</c:f>
              <c:numCache>
                <c:formatCode>0.00E+00</c:formatCode>
                <c:ptCount val="5"/>
                <c:pt idx="0">
                  <c:v>2.6899999999999999E-8</c:v>
                </c:pt>
                <c:pt idx="1">
                  <c:v>2.7999999999999999E-8</c:v>
                </c:pt>
                <c:pt idx="2">
                  <c:v>2.8600000000000001E-8</c:v>
                </c:pt>
                <c:pt idx="3">
                  <c:v>2.9000000000000002E-8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6C-4DF4-9A1C-39B5075B02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2056816"/>
        <c:axId val="1201948640"/>
      </c:lineChart>
      <c:catAx>
        <c:axId val="1322056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48640"/>
        <c:crosses val="autoZero"/>
        <c:auto val="1"/>
        <c:lblAlgn val="ctr"/>
        <c:lblOffset val="100"/>
        <c:noMultiLvlLbl val="0"/>
      </c:catAx>
      <c:valAx>
        <c:axId val="1201948640"/>
        <c:scaling>
          <c:orientation val="minMax"/>
          <c:max val="4.0000000000000021E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056816"/>
        <c:crosses val="autoZero"/>
        <c:crossBetween val="between"/>
        <c:majorUnit val="1.0000000000000005E-8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Линейный</a:t>
            </a:r>
            <a:r>
              <a:rPr lang="ru-RU" baseline="0">
                <a:solidFill>
                  <a:sysClr val="windowText" lastClr="000000"/>
                </a:solidFill>
              </a:rPr>
              <a:t> поиск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Реальные данные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0.114</c:v>
                </c:pt>
                <c:pt idx="1">
                  <c:v>0.23499999999999999</c:v>
                </c:pt>
                <c:pt idx="2">
                  <c:v>0.36299999999999999</c:v>
                </c:pt>
                <c:pt idx="3">
                  <c:v>0.46500000000000002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5-403A-A0E8-D89720FCD9F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Теоретические данные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(млн)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0.17499999999999999</c:v>
                </c:pt>
                <c:pt idx="1">
                  <c:v>0.35299999999999998</c:v>
                </c:pt>
                <c:pt idx="2">
                  <c:v>0.52900000000000003</c:v>
                </c:pt>
                <c:pt idx="3">
                  <c:v>0.70599999999999996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F5-403A-A0E8-D89720FCD9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01962368"/>
        <c:axId val="1201960704"/>
      </c:lineChart>
      <c:catAx>
        <c:axId val="1201962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0704"/>
        <c:crosses val="autoZero"/>
        <c:auto val="1"/>
        <c:lblAlgn val="ctr"/>
        <c:lblOffset val="100"/>
        <c:noMultiLvlLbl val="0"/>
      </c:catAx>
      <c:valAx>
        <c:axId val="120196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196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1088-2BF7-45C0-B9C7-BD4E9DCF2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Никита Гришин</dc:creator>
  <cp:lastModifiedBy>Никита Гришин</cp:lastModifiedBy>
  <cp:revision>8</cp:revision>
  <dcterms:created xsi:type="dcterms:W3CDTF">2020-11-12T20:07:00Z</dcterms:created>
  <dcterms:modified xsi:type="dcterms:W3CDTF">2020-11-19T13:19:00Z</dcterms:modified>
</cp:coreProperties>
</file>